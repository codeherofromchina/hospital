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E9" w:rsidRPr="006E5A9A" w:rsidRDefault="00F316E9" w:rsidP="00F316E9">
      <w:pPr>
        <w:pStyle w:val="2"/>
        <w:numPr>
          <w:ilvl w:val="1"/>
          <w:numId w:val="18"/>
        </w:numPr>
        <w:spacing w:before="0" w:after="0"/>
        <w:rPr>
          <w:sz w:val="28"/>
          <w:szCs w:val="28"/>
        </w:rPr>
      </w:pPr>
      <w:r w:rsidRPr="006E5A9A">
        <w:rPr>
          <w:rFonts w:hint="eastAsia"/>
          <w:sz w:val="28"/>
          <w:szCs w:val="28"/>
        </w:rPr>
        <w:t>自助机预约挂号</w:t>
      </w:r>
    </w:p>
    <w:p w:rsidR="00F316E9" w:rsidRDefault="00F316E9" w:rsidP="00F316E9">
      <w:pPr>
        <w:pStyle w:val="30"/>
        <w:ind w:firstLine="643"/>
      </w:pPr>
      <w:r>
        <w:rPr>
          <w:rFonts w:hint="eastAsia"/>
        </w:rPr>
        <w:t>4.4.1</w:t>
      </w:r>
      <w:r>
        <w:rPr>
          <w:rFonts w:hint="eastAsia"/>
        </w:rPr>
        <w:t>接口流程说明</w:t>
      </w:r>
    </w:p>
    <w:p w:rsidR="00F316E9" w:rsidRPr="005B33AB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 w:rsidRPr="005B33AB">
        <w:rPr>
          <w:rFonts w:hint="eastAsia"/>
          <w:szCs w:val="21"/>
        </w:rPr>
        <w:t>通过卡号获取患者基本信息。</w:t>
      </w:r>
    </w:p>
    <w:p w:rsidR="00F316E9" w:rsidRPr="005B33AB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获取科室列表信息</w:t>
      </w:r>
    </w:p>
    <w:p w:rsidR="00F316E9" w:rsidRPr="005B33AB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获取医生列表信息</w:t>
      </w:r>
    </w:p>
    <w:p w:rsidR="00F316E9" w:rsidRPr="005B33AB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查询排班记录</w:t>
      </w:r>
    </w:p>
    <w:p w:rsidR="00F316E9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预约挂号</w:t>
      </w:r>
    </w:p>
    <w:p w:rsidR="00F316E9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查询患者预约记录</w:t>
      </w:r>
    </w:p>
    <w:p w:rsidR="00017B96" w:rsidRDefault="00017B96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</w:rPr>
        <w:t>取消预约</w:t>
      </w:r>
    </w:p>
    <w:p w:rsidR="00F316E9" w:rsidRDefault="00F316E9" w:rsidP="00F316E9">
      <w:pPr>
        <w:numPr>
          <w:ilvl w:val="0"/>
          <w:numId w:val="30"/>
        </w:numPr>
        <w:tabs>
          <w:tab w:val="left" w:pos="840"/>
        </w:tabs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预约取号确认</w:t>
      </w:r>
    </w:p>
    <w:p w:rsidR="000C65F8" w:rsidRDefault="000C65F8" w:rsidP="000C65F8">
      <w:pPr>
        <w:tabs>
          <w:tab w:val="left" w:pos="840"/>
        </w:tabs>
        <w:spacing w:line="360" w:lineRule="auto"/>
        <w:rPr>
          <w:szCs w:val="21"/>
        </w:rPr>
      </w:pPr>
    </w:p>
    <w:p w:rsidR="00F316E9" w:rsidRDefault="00F316E9" w:rsidP="00F316E9">
      <w:pPr>
        <w:spacing w:line="360" w:lineRule="auto"/>
        <w:ind w:left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6850" cy="5438775"/>
            <wp:effectExtent l="19050" t="0" r="0" b="0"/>
            <wp:docPr id="1" name="图片 1" descr="有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有卡预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D5C">
        <w:rPr>
          <w:rFonts w:hint="eastAsia"/>
          <w:szCs w:val="21"/>
        </w:rPr>
        <w:t>无卡预约流程图：</w:t>
      </w:r>
    </w:p>
    <w:p w:rsidR="00F316E9" w:rsidRPr="00743119" w:rsidRDefault="00F316E9" w:rsidP="00F316E9">
      <w:pPr>
        <w:spacing w:line="360" w:lineRule="auto"/>
        <w:ind w:left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153025" cy="4038600"/>
            <wp:effectExtent l="19050" t="0" r="9525" b="0"/>
            <wp:docPr id="2" name="图片 2" descr="无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卡预约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E9" w:rsidRDefault="00F316E9" w:rsidP="00F316E9">
      <w:pPr>
        <w:pStyle w:val="30"/>
        <w:ind w:firstLine="643"/>
      </w:pPr>
      <w:r>
        <w:rPr>
          <w:rFonts w:hint="eastAsia"/>
        </w:rPr>
        <w:t>4.4.2</w:t>
      </w:r>
      <w:r>
        <w:rPr>
          <w:rFonts w:hint="eastAsia"/>
        </w:rPr>
        <w:t>接口定义</w:t>
      </w:r>
    </w:p>
    <w:p w:rsidR="00F316E9" w:rsidRDefault="00F316E9" w:rsidP="00F316E9">
      <w:pPr>
        <w:pStyle w:val="4"/>
        <w:ind w:firstLine="562"/>
        <w:rPr>
          <w:sz w:val="24"/>
          <w:szCs w:val="24"/>
        </w:rPr>
      </w:pPr>
      <w:r>
        <w:rPr>
          <w:rFonts w:hint="eastAsia"/>
        </w:rPr>
        <w:t>4.4.2.1</w:t>
      </w:r>
      <w:r w:rsidRPr="0002601F">
        <w:rPr>
          <w:rFonts w:hint="eastAsia"/>
          <w:sz w:val="24"/>
          <w:szCs w:val="24"/>
        </w:rPr>
        <w:t>通过卡号获取患者基本信息</w:t>
      </w:r>
      <w:r>
        <w:rPr>
          <w:rFonts w:hint="eastAsia"/>
          <w:sz w:val="24"/>
          <w:szCs w:val="24"/>
        </w:rPr>
        <w:t>(3300)</w:t>
      </w:r>
    </w:p>
    <w:p w:rsidR="00F316E9" w:rsidRPr="00A5658C" w:rsidRDefault="00F316E9" w:rsidP="00F316E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6306"/>
      </w:tblGrid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接口地址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GetPatInfo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3300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>由卡号或病人唯一号</w:t>
            </w:r>
            <w:r>
              <w:rPr>
                <w:rFonts w:ascii="宋体" w:hAnsi="宋体" w:hint="eastAsia"/>
                <w:color w:val="000000"/>
              </w:rPr>
              <w:t>(</w:t>
            </w:r>
            <w:r>
              <w:rPr>
                <w:rFonts w:ascii="宋体" w:hAnsi="宋体" w:hint="eastAsia"/>
              </w:rPr>
              <w:t>注:东华称登记号</w:t>
            </w:r>
            <w:r>
              <w:rPr>
                <w:rFonts w:ascii="宋体" w:hAnsi="宋体" w:hint="eastAsia"/>
                <w:color w:val="000000"/>
              </w:rPr>
              <w:t>)</w:t>
            </w:r>
            <w:r>
              <w:rPr>
                <w:rFonts w:ascii="宋体" w:hAnsi="宋体" w:hint="eastAsia"/>
              </w:rPr>
              <w:t>查出患者基本信息，当卡号不空时用卡号，卡号为空时用病人唯一号。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>WebService+XML</w:t>
            </w:r>
            <w:r>
              <w:rPr>
                <w:rFonts w:cs="Arial" w:hint="eastAsia"/>
                <w:color w:val="000000"/>
                <w:szCs w:val="21"/>
              </w:rPr>
              <w:t>，</w:t>
            </w:r>
            <w:r>
              <w:rPr>
                <w:rFonts w:cs="Arial" w:hint="eastAsia"/>
                <w:color w:val="000000"/>
                <w:szCs w:val="21"/>
              </w:rPr>
              <w:t>Socket+XML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第三方机构</w:t>
            </w:r>
          </w:p>
        </w:tc>
      </w:tr>
    </w:tbl>
    <w:p w:rsidR="00F316E9" w:rsidRDefault="00F316E9" w:rsidP="00F316E9">
      <w:pPr>
        <w:ind w:left="420"/>
        <w:rPr>
          <w:color w:val="000000"/>
        </w:rPr>
      </w:pPr>
    </w:p>
    <w:p w:rsidR="00F316E9" w:rsidRDefault="00F316E9" w:rsidP="00F316E9">
      <w:pPr>
        <w:tabs>
          <w:tab w:val="left" w:pos="900"/>
        </w:tabs>
      </w:pPr>
      <w:r>
        <w:rPr>
          <w:rFonts w:hint="eastAsia"/>
          <w:b/>
        </w:rPr>
        <w:t>请求消息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71"/>
      </w:tblGrid>
      <w:tr w:rsidR="00F316E9" w:rsidTr="00922819"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示例</w:t>
            </w:r>
          </w:p>
        </w:tc>
      </w:tr>
      <w:tr w:rsidR="00F316E9" w:rsidTr="00922819"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&lt;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Request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Tra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de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&gt;3300&lt;/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Tra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de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&lt;TransactionId&gt;&lt;/TransactionId&gt;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&lt;ClientType&gt;&lt;/ClientType&gt;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&lt;TerminalID&gt;&lt;/TerminalID&gt;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&lt;HospitalId&gt;&lt;/HospitalId&gt;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&lt;ExtUserID&gt;&lt;/ExtUserID&gt;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&lt;PatientCard&gt;&lt;/PatientCard&gt;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&lt;CardType&gt;&lt;/CardType&gt;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&lt;PatientID&gt;&lt;/PatientID&gt;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&lt;TerminalID&gt;&lt;/TerminalID&gt;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Request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</w:tc>
      </w:tr>
    </w:tbl>
    <w:p w:rsidR="00F316E9" w:rsidRDefault="00F316E9" w:rsidP="00F316E9">
      <w:pPr>
        <w:tabs>
          <w:tab w:val="left" w:pos="90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85"/>
        <w:gridCol w:w="1338"/>
        <w:gridCol w:w="1485"/>
        <w:gridCol w:w="1545"/>
        <w:gridCol w:w="840"/>
        <w:gridCol w:w="1163"/>
      </w:tblGrid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设定值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必输项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Tra</w:t>
            </w:r>
            <w:r>
              <w:rPr>
                <w:rFonts w:ascii="宋体" w:hAnsi="宋体" w:hint="eastAsia"/>
                <w:color w:val="000000"/>
                <w:szCs w:val="21"/>
              </w:rPr>
              <w:t>de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3300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TransactionId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szCs w:val="21"/>
              </w:rPr>
            </w:pP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TerminalID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终端编码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PatientCard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CardType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卡类型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</w:pPr>
            <w:r>
              <w:rPr>
                <w:rFonts w:hint="eastAsia"/>
              </w:rPr>
              <w:t>PatientID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病人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Tr="0092281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1461C" w:rsidRDefault="00F316E9" w:rsidP="00922819">
            <w:pPr>
              <w:rPr>
                <w:szCs w:val="21"/>
              </w:rPr>
            </w:pPr>
            <w:r w:rsidRPr="0091461C">
              <w:rPr>
                <w:rFonts w:hint="eastAsia"/>
                <w:szCs w:val="21"/>
              </w:rPr>
              <w:t>Acc</w:t>
            </w:r>
            <w:r w:rsidRPr="0091461C">
              <w:rPr>
                <w:szCs w:val="21"/>
              </w:rPr>
              <w:t>DepositAmount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1461C" w:rsidRDefault="00F316E9" w:rsidP="00922819">
            <w:pPr>
              <w:spacing w:line="400" w:lineRule="exact"/>
              <w:rPr>
                <w:color w:val="000000"/>
                <w:szCs w:val="21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1461C" w:rsidRDefault="00F316E9" w:rsidP="00922819">
            <w:pPr>
              <w:spacing w:line="400" w:lineRule="exact"/>
              <w:rPr>
                <w:color w:val="000000"/>
                <w:szCs w:val="21"/>
              </w:rPr>
            </w:pPr>
            <w:r w:rsidRPr="0091461C">
              <w:rPr>
                <w:rFonts w:hint="eastAsia"/>
                <w:szCs w:val="21"/>
              </w:rPr>
              <w:t>预存金额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1461C" w:rsidRDefault="00F316E9" w:rsidP="00922819">
            <w:pPr>
              <w:pStyle w:val="a8"/>
              <w:rPr>
                <w:color w:val="000000"/>
                <w:sz w:val="21"/>
                <w:szCs w:val="21"/>
              </w:rPr>
            </w:pPr>
            <w:r w:rsidRPr="0091461C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1461C" w:rsidRDefault="00F316E9" w:rsidP="00922819">
            <w:pPr>
              <w:pStyle w:val="a8"/>
              <w:rPr>
                <w:color w:val="000000"/>
                <w:sz w:val="21"/>
                <w:szCs w:val="21"/>
              </w:rPr>
            </w:pPr>
            <w:r w:rsidRPr="0091461C">
              <w:rPr>
                <w:rFonts w:ascii="宋体" w:hAnsi="宋体" w:hint="eastAsia"/>
                <w:sz w:val="21"/>
                <w:szCs w:val="21"/>
              </w:rPr>
              <w:t>255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1461C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</w:tbl>
    <w:p w:rsidR="00F316E9" w:rsidRDefault="00F316E9" w:rsidP="00F316E9"/>
    <w:p w:rsidR="00F316E9" w:rsidRDefault="00F316E9" w:rsidP="00F316E9">
      <w:pPr>
        <w:tabs>
          <w:tab w:val="left" w:pos="900"/>
        </w:tabs>
      </w:pPr>
      <w:r>
        <w:rPr>
          <w:rFonts w:hint="eastAsia"/>
          <w:b/>
        </w:rPr>
        <w:t>应答消息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56"/>
      </w:tblGrid>
      <w:tr w:rsidR="00F316E9" w:rsidTr="00922819">
        <w:tc>
          <w:tcPr>
            <w:tcW w:w="8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示例</w:t>
            </w:r>
          </w:p>
        </w:tc>
      </w:tr>
      <w:tr w:rsidR="00F316E9" w:rsidTr="00922819">
        <w:tc>
          <w:tcPr>
            <w:tcW w:w="8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&lt;Response&gt;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 xml:space="preserve">    &lt;ResultCode&gt;&lt;/ResultCode&gt;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&lt;PatientID&gt;&lt;/PatientID&gt;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&lt;PatientName&gt;&lt;/PatientName&gt;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&lt;Sex&gt;&lt;/Sex&gt;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&lt;SexCode&gt;&lt;/SexCode&gt;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&lt;DOB&gt;&lt;/DOB&gt;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hint="eastAsia"/>
                <w:sz w:val="21"/>
              </w:rPr>
              <w:t>DocumentID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 w:hint="eastAsia"/>
                <w:sz w:val="21"/>
              </w:rPr>
              <w:t>DocumentID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hint="eastAsia"/>
                <w:sz w:val="21"/>
              </w:rPr>
              <w:t>Address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 w:hint="eastAsia"/>
                <w:sz w:val="21"/>
              </w:rPr>
              <w:t>Address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hint="eastAsia"/>
                <w:sz w:val="21"/>
              </w:rPr>
              <w:t>IDTypeCode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 w:hint="eastAsia"/>
                <w:sz w:val="21"/>
              </w:rPr>
              <w:t>IDTypeCode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hint="eastAsia"/>
                <w:sz w:val="21"/>
              </w:rPr>
              <w:t>IDTypeDesc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 w:hint="eastAsia"/>
                <w:sz w:val="21"/>
              </w:rPr>
              <w:t>IDTypeDesc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hint="eastAsia"/>
                <w:sz w:val="21"/>
              </w:rPr>
              <w:t>IDNo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 w:hint="eastAsia"/>
                <w:sz w:val="21"/>
              </w:rPr>
              <w:t>IDNo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&lt;YBFlag&gt;&lt;/YBFlag&gt;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&lt;PatType&gt;&lt;/PatType&gt;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&lt;/Response&gt;</w:t>
            </w:r>
          </w:p>
        </w:tc>
      </w:tr>
    </w:tbl>
    <w:p w:rsidR="00F316E9" w:rsidRDefault="00F316E9" w:rsidP="00F316E9">
      <w:pPr>
        <w:tabs>
          <w:tab w:val="left" w:pos="90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2855"/>
        <w:gridCol w:w="1072"/>
        <w:gridCol w:w="2351"/>
      </w:tblGrid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0116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0116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0116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0116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长度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ResultCode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交易结果：</w:t>
            </w:r>
          </w:p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0：成功</w:t>
            </w:r>
          </w:p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非0：错误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4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ResultContent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对错误/异常的详细描述信息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256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</w:rPr>
            </w:pPr>
            <w:r w:rsidRPr="00930116">
              <w:rPr>
                <w:rFonts w:ascii="宋体" w:hAnsi="宋体" w:hint="eastAsia"/>
              </w:rPr>
              <w:t>PatientID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30116">
              <w:rPr>
                <w:rFonts w:ascii="宋体" w:hAnsi="宋体" w:hint="eastAsia"/>
                <w:color w:val="000000"/>
              </w:rPr>
              <w:t>病人ID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rPr>
                <w:rFonts w:ascii="宋体" w:hAnsi="宋体"/>
                <w:color w:val="000000"/>
              </w:rPr>
            </w:pPr>
            <w:r w:rsidRPr="00930116"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</w:rPr>
            </w:pPr>
            <w:r w:rsidRPr="00930116">
              <w:rPr>
                <w:rFonts w:ascii="宋体" w:hAnsi="宋体" w:hint="eastAsia"/>
              </w:rPr>
              <w:t>PatientName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30116">
              <w:rPr>
                <w:rFonts w:ascii="宋体" w:hAnsi="宋体" w:hint="eastAsia"/>
                <w:color w:val="000000"/>
              </w:rPr>
              <w:t>病人姓名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0116" w:rsidRDefault="00F316E9" w:rsidP="00922819">
            <w:pPr>
              <w:rPr>
                <w:rFonts w:ascii="宋体" w:hAnsi="宋体"/>
                <w:color w:val="000000"/>
              </w:rPr>
            </w:pPr>
            <w:r w:rsidRPr="00930116"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930116" w:rsidTr="00922819">
        <w:trPr>
          <w:trHeight w:val="407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</w:rPr>
              <w:t>SexCode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</w:rPr>
              <w:t>性别代码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</w:rPr>
              <w:t>10</w:t>
            </w:r>
          </w:p>
        </w:tc>
      </w:tr>
      <w:tr w:rsidR="00F316E9" w:rsidRPr="00930116" w:rsidTr="00922819">
        <w:trPr>
          <w:trHeight w:val="407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</w:rPr>
            </w:pPr>
            <w:r w:rsidRPr="00930116">
              <w:rPr>
                <w:rFonts w:ascii="宋体" w:hAnsi="宋体" w:hint="eastAsia"/>
              </w:rPr>
              <w:t>Sex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</w:rPr>
            </w:pPr>
            <w:r w:rsidRPr="00930116">
              <w:rPr>
                <w:rFonts w:ascii="宋体" w:hAnsi="宋体" w:cs="Arial" w:hint="eastAsia"/>
              </w:rPr>
              <w:t>性别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color w:val="000000"/>
              </w:rPr>
            </w:pPr>
            <w:r w:rsidRPr="00930116">
              <w:rPr>
                <w:rFonts w:ascii="宋体" w:hAnsi="宋体" w:hint="eastAsia"/>
                <w:color w:val="000000"/>
              </w:rPr>
              <w:t>10</w:t>
            </w:r>
          </w:p>
        </w:tc>
      </w:tr>
      <w:tr w:rsidR="00F316E9" w:rsidRPr="00930116" w:rsidTr="00922819">
        <w:trPr>
          <w:trHeight w:val="472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</w:rPr>
              <w:t>DOB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</w:rPr>
              <w:t>出生日期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</w:rPr>
              <w:t>10</w:t>
            </w:r>
          </w:p>
        </w:tc>
      </w:tr>
      <w:tr w:rsidR="00F316E9" w:rsidRPr="00930116" w:rsidTr="00922819">
        <w:trPr>
          <w:trHeight w:val="417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</w:rPr>
              <w:t>DocumentID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</w:rPr>
              <w:t>病案号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</w:rPr>
              <w:t>60</w:t>
            </w:r>
          </w:p>
        </w:tc>
      </w:tr>
      <w:tr w:rsidR="00F316E9" w:rsidRPr="00930116" w:rsidTr="00922819">
        <w:trPr>
          <w:trHeight w:val="537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</w:rPr>
              <w:t>Address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</w:rPr>
              <w:t>家庭住址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hint="eastAsia"/>
                <w:color w:val="000000"/>
              </w:rPr>
              <w:t>255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</w:rPr>
              <w:t>IDTypeCode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证件类型（代码）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</w:p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18</w:t>
            </w:r>
          </w:p>
        </w:tc>
      </w:tr>
      <w:tr w:rsidR="00F316E9" w:rsidRPr="00930116" w:rsidTr="00922819">
        <w:trPr>
          <w:trHeight w:val="449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</w:rPr>
            </w:pPr>
            <w:r w:rsidRPr="00930116">
              <w:rPr>
                <w:rFonts w:ascii="宋体" w:hAnsi="宋体" w:hint="eastAsia"/>
              </w:rPr>
              <w:lastRenderedPageBreak/>
              <w:t>IDType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证件类型（描述）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</w:p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18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</w:rPr>
            </w:pPr>
            <w:r w:rsidRPr="00930116">
              <w:rPr>
                <w:rFonts w:ascii="宋体" w:hAnsi="宋体" w:hint="eastAsia"/>
              </w:rPr>
              <w:t>IDNo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证件号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50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YBFlag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医保标志（0：非医保，1：医保）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2</w:t>
            </w:r>
          </w:p>
        </w:tc>
      </w:tr>
      <w:tr w:rsidR="00F316E9" w:rsidRPr="00930116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PatType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  <w:r w:rsidRPr="00930116">
              <w:rPr>
                <w:rFonts w:ascii="宋体" w:hAnsi="宋体" w:hint="eastAsia"/>
                <w:szCs w:val="21"/>
              </w:rPr>
              <w:t>病人类型描述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0116" w:rsidRDefault="00F316E9" w:rsidP="00922819">
            <w:pPr>
              <w:rPr>
                <w:rFonts w:ascii="宋体" w:hAnsi="宋体" w:cs="Arial"/>
                <w:szCs w:val="21"/>
              </w:rPr>
            </w:pPr>
            <w:r w:rsidRPr="00930116">
              <w:rPr>
                <w:rFonts w:ascii="宋体" w:hAnsi="宋体" w:cs="Arial" w:hint="eastAsia"/>
                <w:szCs w:val="21"/>
              </w:rPr>
              <w:t>50</w:t>
            </w:r>
          </w:p>
        </w:tc>
      </w:tr>
    </w:tbl>
    <w:p w:rsidR="00F316E9" w:rsidRPr="00B27F90" w:rsidRDefault="00F316E9" w:rsidP="00F316E9">
      <w:pPr>
        <w:pStyle w:val="4"/>
        <w:ind w:firstLine="562"/>
      </w:pPr>
      <w:r>
        <w:rPr>
          <w:rFonts w:hint="eastAsia"/>
        </w:rPr>
        <w:t>4.4.2.2</w:t>
      </w:r>
      <w:r>
        <w:rPr>
          <w:rFonts w:hint="eastAsia"/>
        </w:rPr>
        <w:t>一级科室列表</w:t>
      </w:r>
      <w:r>
        <w:rPr>
          <w:rFonts w:hint="eastAsia"/>
        </w:rPr>
        <w:t xml:space="preserve"> (1014)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接口地址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szCs w:val="21"/>
              </w:rPr>
              <w:t>http://WebServer/csp/clover/DTR.CS.DetDatMgr.BS.DepartmentDataManage.cls</w:t>
            </w:r>
          </w:p>
        </w:tc>
      </w:tr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color w:val="000000"/>
              </w:rPr>
              <w:t>QueryDepartment</w:t>
            </w:r>
            <w:r w:rsidRPr="00866FDA">
              <w:rPr>
                <w:rFonts w:hint="eastAsia"/>
                <w:color w:val="000000"/>
              </w:rPr>
              <w:t>Group</w:t>
            </w:r>
          </w:p>
        </w:tc>
      </w:tr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 w:rsidRPr="00866FDA">
              <w:rPr>
                <w:rFonts w:cs="Arial" w:hint="eastAsia"/>
                <w:color w:val="000000"/>
                <w:szCs w:val="21"/>
              </w:rPr>
              <w:t>1014</w:t>
            </w:r>
          </w:p>
        </w:tc>
      </w:tr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Cs w:val="21"/>
              </w:rPr>
              <w:t>查询一级科室列表</w:t>
            </w:r>
          </w:p>
        </w:tc>
      </w:tr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cs="Arial"/>
                <w:color w:val="000000"/>
                <w:szCs w:val="21"/>
              </w:rPr>
              <w:t>WebService+XML</w:t>
            </w:r>
            <w:r w:rsidRPr="00866FDA">
              <w:rPr>
                <w:rFonts w:cs="Arial" w:hint="eastAsia"/>
                <w:color w:val="000000"/>
                <w:szCs w:val="21"/>
              </w:rPr>
              <w:t>，</w:t>
            </w:r>
            <w:r w:rsidRPr="00866FDA">
              <w:rPr>
                <w:rFonts w:cs="Arial" w:hint="eastAsia"/>
                <w:color w:val="000000"/>
                <w:szCs w:val="21"/>
              </w:rPr>
              <w:t>Socket+XML</w:t>
            </w:r>
          </w:p>
        </w:tc>
      </w:tr>
      <w:tr w:rsidR="00F316E9" w:rsidRPr="00866FDA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预约机构</w:t>
            </w:r>
            <w:r w:rsidRPr="00866FDA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</w:tbl>
    <w:p w:rsidR="00F316E9" w:rsidRPr="00866FDA" w:rsidRDefault="00F316E9" w:rsidP="00F316E9">
      <w:pPr>
        <w:ind w:left="425"/>
        <w:rPr>
          <w:color w:val="000000"/>
        </w:rPr>
      </w:pPr>
      <w:r w:rsidRPr="00866FDA">
        <w:rPr>
          <w:rFonts w:hint="eastAsia"/>
          <w:b/>
          <w:color w:val="000000"/>
        </w:rPr>
        <w:t>请求消息</w:t>
      </w:r>
      <w:r w:rsidRPr="00866FDA">
        <w:rPr>
          <w:rFonts w:hint="eastAsia"/>
          <w:color w:val="000000"/>
        </w:rPr>
        <w:t>：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371"/>
      </w:tblGrid>
      <w:tr w:rsidR="00F316E9" w:rsidRPr="00866FDA" w:rsidTr="00922819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866FDA" w:rsidTr="00922819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&gt;1014&lt;/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866FDA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866FDA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ClientType &gt;&lt;/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ClientType &gt;</w:t>
            </w:r>
          </w:p>
          <w:p w:rsidR="00F316E9" w:rsidRPr="00866FDA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 HospitalId &gt;&lt;/ HospitalId &gt;</w:t>
            </w:r>
          </w:p>
          <w:p w:rsidR="00F316E9" w:rsidRPr="00866FDA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 ExtUserID &gt;&lt;/ ExtUserID &gt;</w:t>
            </w:r>
          </w:p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&lt;/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</w:tc>
      </w:tr>
    </w:tbl>
    <w:p w:rsidR="00F316E9" w:rsidRDefault="00F316E9" w:rsidP="00F316E9"/>
    <w:tbl>
      <w:tblPr>
        <w:tblW w:w="8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43"/>
        <w:gridCol w:w="1276"/>
        <w:gridCol w:w="1984"/>
        <w:gridCol w:w="1134"/>
        <w:gridCol w:w="993"/>
        <w:gridCol w:w="1457"/>
      </w:tblGrid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866FDA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866FDA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1014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866FD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866FD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866FD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866FD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866FDA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rPr>
                <w:color w:val="000000"/>
              </w:rPr>
            </w:pPr>
            <w:r w:rsidRPr="00866FDA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</w:tbl>
    <w:p w:rsidR="00F316E9" w:rsidRDefault="00F316E9" w:rsidP="00F316E9"/>
    <w:p w:rsidR="00F316E9" w:rsidRPr="00866FDA" w:rsidRDefault="00F316E9" w:rsidP="00F316E9">
      <w:pPr>
        <w:ind w:left="425"/>
        <w:rPr>
          <w:color w:val="000000"/>
        </w:rPr>
      </w:pPr>
      <w:r w:rsidRPr="00866FDA">
        <w:rPr>
          <w:rFonts w:hint="eastAsia"/>
          <w:b/>
          <w:color w:val="000000"/>
        </w:rPr>
        <w:lastRenderedPageBreak/>
        <w:t>应答消息</w:t>
      </w:r>
      <w:r w:rsidRPr="00866FDA">
        <w:rPr>
          <w:rFonts w:hint="eastAsia"/>
          <w:color w:val="000000"/>
        </w:rPr>
        <w:t>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946"/>
      </w:tblGrid>
      <w:tr w:rsidR="00F316E9" w:rsidRPr="00866FDA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866FDA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&lt;Response&gt;</w:t>
            </w:r>
          </w:p>
          <w:p w:rsidR="00F316E9" w:rsidRPr="00866FDA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ResultCode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&lt;RecordCount&gt;&lt;/RecordCount&gt;</w:t>
            </w:r>
          </w:p>
          <w:p w:rsidR="00F316E9" w:rsidRPr="00866FDA" w:rsidRDefault="00F316E9" w:rsidP="00922819">
            <w:pPr>
              <w:spacing w:line="360" w:lineRule="auto"/>
              <w:ind w:firstLineChars="200" w:firstLine="4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Departments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 xml:space="preserve"> DepartmentCode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&lt;DepartmentGroup&gt;&lt;/DepartmentGroup&gt;</w:t>
            </w:r>
          </w:p>
          <w:p w:rsidR="00F316E9" w:rsidRPr="00866FDA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&lt;DepartmentGroup&gt;&lt;/DepartmentGroup&gt;</w:t>
            </w:r>
          </w:p>
          <w:p w:rsidR="00F316E9" w:rsidRPr="00866FDA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866FDA" w:rsidRDefault="00F316E9" w:rsidP="00922819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&lt;/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Departments</w:t>
            </w: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br/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&lt;/Response&gt;</w:t>
            </w:r>
          </w:p>
        </w:tc>
      </w:tr>
    </w:tbl>
    <w:p w:rsidR="00F316E9" w:rsidRPr="00866FDA" w:rsidRDefault="00F316E9" w:rsidP="00F316E9">
      <w:pPr>
        <w:ind w:left="425"/>
        <w:rPr>
          <w:color w:val="000000"/>
        </w:rPr>
      </w:pPr>
    </w:p>
    <w:tbl>
      <w:tblPr>
        <w:tblW w:w="7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127"/>
        <w:gridCol w:w="2857"/>
        <w:gridCol w:w="1236"/>
        <w:gridCol w:w="1260"/>
      </w:tblGrid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866FDA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Cs w:val="21"/>
              </w:rPr>
              <w:t>Result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866FDA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/>
                <w:color w:val="000000"/>
                <w:szCs w:val="21"/>
              </w:rPr>
              <w:t>0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非</w:t>
            </w:r>
            <w:r w:rsidRPr="00866FDA">
              <w:rPr>
                <w:rFonts w:hint="eastAsia"/>
                <w:color w:val="000000"/>
                <w:szCs w:val="21"/>
              </w:rPr>
              <w:t>0</w:t>
            </w:r>
            <w:r w:rsidRPr="00866FDA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66FDA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Cs w:val="21"/>
              </w:rPr>
              <w:t>对错误</w:t>
            </w:r>
            <w:r w:rsidRPr="00866FDA">
              <w:rPr>
                <w:rFonts w:ascii="宋体" w:hAnsi="宋体" w:cs="Arial"/>
                <w:color w:val="000000"/>
                <w:szCs w:val="21"/>
              </w:rPr>
              <w:t>/</w:t>
            </w:r>
            <w:r w:rsidRPr="00866FDA">
              <w:rPr>
                <w:rFonts w:ascii="宋体" w:hAnsi="宋体" w:cs="Arial"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256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66FDA">
              <w:rPr>
                <w:rFonts w:ascii="宋体" w:hAnsi="宋体" w:cs="Arial"/>
                <w:color w:val="000000"/>
                <w:szCs w:val="21"/>
              </w:rPr>
              <w:t>DepartmentCode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</w:rPr>
              <w:t>科室代码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科室名称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cs="Arial" w:hint="eastAsia"/>
                <w:color w:val="000000"/>
                <w:sz w:val="24"/>
                <w:szCs w:val="21"/>
              </w:rPr>
              <w:t>DepartmentGroup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科室组标志</w:t>
            </w:r>
          </w:p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Y:</w:t>
            </w:r>
            <w:r w:rsidRPr="00866FDA">
              <w:rPr>
                <w:rFonts w:hint="eastAsia"/>
                <w:color w:val="000000"/>
                <w:szCs w:val="21"/>
              </w:rPr>
              <w:t>科室组，具有二级科室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F316E9" w:rsidRPr="00866FDA" w:rsidTr="0092281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RecordCount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866FDA">
              <w:rPr>
                <w:rFonts w:hint="eastAsia"/>
                <w:color w:val="000000"/>
                <w:szCs w:val="21"/>
              </w:rPr>
              <w:t>记录数量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866FDA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866FDA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</w:tbl>
    <w:p w:rsidR="00F316E9" w:rsidRPr="00866FDA" w:rsidRDefault="00F316E9" w:rsidP="00F316E9">
      <w:pPr>
        <w:ind w:left="425"/>
      </w:pPr>
    </w:p>
    <w:p w:rsidR="00F316E9" w:rsidRDefault="00F316E9" w:rsidP="00F316E9">
      <w:pPr>
        <w:pStyle w:val="4"/>
        <w:ind w:firstLine="562"/>
      </w:pPr>
      <w:r>
        <w:rPr>
          <w:rFonts w:hint="eastAsia"/>
        </w:rPr>
        <w:t>4.4.2.3</w:t>
      </w:r>
      <w:r>
        <w:rPr>
          <w:rFonts w:hint="eastAsia"/>
        </w:rPr>
        <w:t>二级科室列表</w:t>
      </w:r>
      <w:r>
        <w:rPr>
          <w:rFonts w:hint="eastAsia"/>
        </w:rPr>
        <w:t>(1012)</w:t>
      </w:r>
    </w:p>
    <w:p w:rsidR="00F316E9" w:rsidRPr="00AF6138" w:rsidRDefault="00F316E9" w:rsidP="00F316E9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接口地址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szCs w:val="21"/>
              </w:rPr>
              <w:t>http://WebServer/csp/clover/DTR.CS.DetDatMgr.BS.DepartmentDataManage.cls</w:t>
            </w:r>
          </w:p>
        </w:tc>
      </w:tr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color w:val="000000"/>
              </w:rPr>
              <w:t>QueryDepartment</w:t>
            </w:r>
          </w:p>
        </w:tc>
      </w:tr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 w:rsidRPr="00AF6138">
              <w:rPr>
                <w:rFonts w:cs="Arial" w:hint="eastAsia"/>
                <w:color w:val="000000"/>
                <w:szCs w:val="21"/>
              </w:rPr>
              <w:t>1012</w:t>
            </w:r>
          </w:p>
        </w:tc>
      </w:tr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Cs w:val="21"/>
              </w:rPr>
              <w:t>根据一级科室查询二级科室列表</w:t>
            </w:r>
          </w:p>
        </w:tc>
      </w:tr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cs="Arial"/>
                <w:color w:val="000000"/>
                <w:szCs w:val="21"/>
              </w:rPr>
              <w:t>WebService+XML</w:t>
            </w:r>
            <w:r w:rsidRPr="00AF6138">
              <w:rPr>
                <w:rFonts w:cs="Arial" w:hint="eastAsia"/>
                <w:color w:val="000000"/>
                <w:szCs w:val="21"/>
              </w:rPr>
              <w:t>，</w:t>
            </w:r>
            <w:r w:rsidRPr="00AF6138">
              <w:rPr>
                <w:rFonts w:cs="Arial" w:hint="eastAsia"/>
                <w:color w:val="000000"/>
                <w:szCs w:val="21"/>
              </w:rPr>
              <w:t>Socket+XML</w:t>
            </w:r>
          </w:p>
        </w:tc>
      </w:tr>
      <w:tr w:rsidR="00F316E9" w:rsidRPr="00AF6138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预约机构</w:t>
            </w:r>
            <w:r w:rsidRPr="00AF6138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</w:tbl>
    <w:p w:rsidR="00F316E9" w:rsidRPr="00AF6138" w:rsidRDefault="00F316E9" w:rsidP="00F316E9">
      <w:pPr>
        <w:rPr>
          <w:color w:val="000000"/>
        </w:rPr>
      </w:pPr>
    </w:p>
    <w:p w:rsidR="00F316E9" w:rsidRPr="00AF6138" w:rsidRDefault="00F316E9" w:rsidP="00F316E9">
      <w:pPr>
        <w:tabs>
          <w:tab w:val="num" w:pos="900"/>
        </w:tabs>
        <w:rPr>
          <w:color w:val="000000"/>
        </w:rPr>
      </w:pPr>
      <w:r w:rsidRPr="00AF6138">
        <w:rPr>
          <w:rFonts w:hint="eastAsia"/>
          <w:b/>
          <w:color w:val="000000"/>
        </w:rPr>
        <w:t>请求消息</w:t>
      </w:r>
      <w:r w:rsidRPr="00AF6138">
        <w:rPr>
          <w:rFonts w:hint="eastAsia"/>
          <w:color w:val="000000"/>
        </w:rPr>
        <w:t>：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371"/>
      </w:tblGrid>
      <w:tr w:rsidR="00F316E9" w:rsidRPr="00AF6138" w:rsidTr="00922819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AF6138" w:rsidTr="00922819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&gt;1012&lt;/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AF6138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AF6138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ClientType &gt;&lt;/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ClientType &gt;</w:t>
            </w:r>
          </w:p>
          <w:p w:rsidR="00F316E9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 HospitalId &gt;&lt;/ HospitalId &gt;</w:t>
            </w:r>
          </w:p>
          <w:p w:rsidR="00F316E9" w:rsidRPr="0016356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FF6600"/>
                <w:sz w:val="24"/>
                <w:szCs w:val="21"/>
              </w:rPr>
            </w:pP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&lt;</w:t>
            </w:r>
            <w:r w:rsidRPr="0016356E">
              <w:rPr>
                <w:color w:val="FF6600"/>
              </w:rPr>
              <w:t>SessType</w:t>
            </w: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&gt;&lt;/</w:t>
            </w:r>
            <w:r w:rsidRPr="0016356E">
              <w:rPr>
                <w:color w:val="FF6600"/>
              </w:rPr>
              <w:t>SessType</w:t>
            </w: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 xml:space="preserve"> DepartmentCode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 xml:space="preserve"> DepartmentCode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AF6138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 ExtUserID &gt;&lt;/ ExtUserID &gt;</w:t>
            </w:r>
          </w:p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&lt;/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</w:tc>
      </w:tr>
    </w:tbl>
    <w:p w:rsidR="00F316E9" w:rsidRPr="00AF6138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8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43"/>
        <w:gridCol w:w="1276"/>
        <w:gridCol w:w="1984"/>
        <w:gridCol w:w="1134"/>
        <w:gridCol w:w="993"/>
        <w:gridCol w:w="1457"/>
      </w:tblGrid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AF6138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AF6138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1012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AF6138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AF6138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AF6138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AF6138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rPr>
                <w:rFonts w:ascii="宋体" w:hAnsi="宋体"/>
                <w:color w:val="FF6600"/>
                <w:szCs w:val="21"/>
              </w:rPr>
            </w:pPr>
            <w:r w:rsidRPr="0016356E">
              <w:rPr>
                <w:color w:val="FF6600"/>
              </w:rPr>
              <w:t>SessType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spacing w:line="360" w:lineRule="auto"/>
              <w:jc w:val="left"/>
              <w:rPr>
                <w:color w:val="FF66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jc w:val="left"/>
              <w:rPr>
                <w:color w:val="FF6600"/>
              </w:rPr>
            </w:pPr>
            <w:r w:rsidRPr="0016356E">
              <w:rPr>
                <w:rFonts w:hint="eastAsia"/>
                <w:color w:val="FF6600"/>
              </w:rPr>
              <w:t>号别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rPr>
                <w:color w:val="FF6600"/>
              </w:rPr>
            </w:pPr>
            <w:r w:rsidRPr="0016356E">
              <w:rPr>
                <w:rFonts w:hint="eastAsia"/>
                <w:color w:val="FF66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rPr>
                <w:color w:val="FF6600"/>
                <w:szCs w:val="2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spacing w:line="360" w:lineRule="auto"/>
              <w:rPr>
                <w:color w:val="FF6600"/>
                <w:szCs w:val="21"/>
              </w:rPr>
            </w:pP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/>
                <w:color w:val="000000"/>
                <w:szCs w:val="21"/>
              </w:rPr>
              <w:t>DepartmentCode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一级科室代码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AF6138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lastRenderedPageBreak/>
              <w:t>ExtUserID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rPr>
                <w:color w:val="000000"/>
              </w:rPr>
            </w:pPr>
            <w:r w:rsidRPr="00AF6138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</w:tbl>
    <w:p w:rsidR="00F316E9" w:rsidRPr="00AF6138" w:rsidRDefault="00F316E9" w:rsidP="00F316E9">
      <w:pPr>
        <w:rPr>
          <w:color w:val="000000"/>
        </w:rPr>
      </w:pPr>
    </w:p>
    <w:p w:rsidR="00F316E9" w:rsidRPr="00AF6138" w:rsidRDefault="00F316E9" w:rsidP="00F316E9">
      <w:pPr>
        <w:tabs>
          <w:tab w:val="num" w:pos="900"/>
        </w:tabs>
        <w:rPr>
          <w:color w:val="000000"/>
        </w:rPr>
      </w:pPr>
      <w:r w:rsidRPr="00AF6138">
        <w:rPr>
          <w:rFonts w:hint="eastAsia"/>
          <w:b/>
          <w:color w:val="000000"/>
        </w:rPr>
        <w:t>应答消息</w:t>
      </w:r>
      <w:r w:rsidRPr="00AF6138">
        <w:rPr>
          <w:rFonts w:hint="eastAsia"/>
          <w:color w:val="000000"/>
        </w:rPr>
        <w:t>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946"/>
      </w:tblGrid>
      <w:tr w:rsidR="00F316E9" w:rsidRPr="00AF6138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AF6138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&lt;Response&gt;</w:t>
            </w:r>
          </w:p>
          <w:p w:rsidR="00F316E9" w:rsidRPr="00AF6138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ResultCode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&lt;RecordCount&gt;&lt;/RecordCount&gt;</w:t>
            </w:r>
          </w:p>
          <w:p w:rsidR="00F316E9" w:rsidRPr="00AF6138" w:rsidRDefault="00F316E9" w:rsidP="00922819">
            <w:pPr>
              <w:spacing w:line="360" w:lineRule="auto"/>
              <w:ind w:firstLineChars="200" w:firstLine="4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Departments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 xml:space="preserve"> DepartmentCode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600" w:firstLine="14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400" w:firstLine="96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AF6138" w:rsidRDefault="00F316E9" w:rsidP="00922819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&lt;/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Departments</w:t>
            </w: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br/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&lt;/Response&gt;</w:t>
            </w:r>
          </w:p>
        </w:tc>
      </w:tr>
    </w:tbl>
    <w:p w:rsidR="00F316E9" w:rsidRPr="00AF6138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7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3021"/>
        <w:gridCol w:w="1236"/>
        <w:gridCol w:w="1260"/>
      </w:tblGrid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AF6138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Cs w:val="21"/>
              </w:rPr>
              <w:t>Result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AF6138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/>
                <w:color w:val="000000"/>
                <w:szCs w:val="21"/>
              </w:rPr>
              <w:t>0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非</w:t>
            </w:r>
            <w:r w:rsidRPr="00AF6138">
              <w:rPr>
                <w:rFonts w:hint="eastAsia"/>
                <w:color w:val="000000"/>
                <w:szCs w:val="21"/>
              </w:rPr>
              <w:t>0</w:t>
            </w:r>
            <w:r w:rsidRPr="00AF6138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Cs w:val="21"/>
              </w:rPr>
              <w:t>对错误</w:t>
            </w:r>
            <w:r w:rsidRPr="00AF6138">
              <w:rPr>
                <w:rFonts w:ascii="宋体" w:hAnsi="宋体" w:cs="Arial"/>
                <w:color w:val="000000"/>
                <w:szCs w:val="21"/>
              </w:rPr>
              <w:t>/</w:t>
            </w:r>
            <w:r w:rsidRPr="00AF6138">
              <w:rPr>
                <w:rFonts w:ascii="宋体" w:hAnsi="宋体" w:cs="Arial"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 w:val="24"/>
                <w:szCs w:val="21"/>
              </w:rPr>
              <w:t>256</w:t>
            </w:r>
          </w:p>
        </w:tc>
      </w:tr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/>
                <w:color w:val="000000"/>
                <w:szCs w:val="21"/>
              </w:rPr>
              <w:t>DepartmentCode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</w:rPr>
              <w:t>科室代码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AF6138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科室名称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AF6138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RecordCount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AF6138">
              <w:rPr>
                <w:rFonts w:hint="eastAsia"/>
                <w:color w:val="000000"/>
                <w:szCs w:val="21"/>
              </w:rPr>
              <w:t>记录数量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AF6138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AF6138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</w:tbl>
    <w:p w:rsidR="00F316E9" w:rsidRPr="00AF6138" w:rsidRDefault="00F316E9" w:rsidP="00F316E9"/>
    <w:p w:rsidR="00F316E9" w:rsidRDefault="00F316E9" w:rsidP="00F316E9">
      <w:pPr>
        <w:pStyle w:val="4"/>
        <w:ind w:firstLine="562"/>
      </w:pPr>
      <w:r>
        <w:rPr>
          <w:rFonts w:hint="eastAsia"/>
        </w:rPr>
        <w:lastRenderedPageBreak/>
        <w:t>4.4.2.4</w:t>
      </w:r>
      <w:r>
        <w:rPr>
          <w:rFonts w:hint="eastAsia"/>
        </w:rPr>
        <w:t>医生列表</w:t>
      </w:r>
      <w:r>
        <w:rPr>
          <w:rFonts w:hint="eastAsia"/>
        </w:rPr>
        <w:t>(1013)</w:t>
      </w:r>
    </w:p>
    <w:p w:rsidR="00F316E9" w:rsidRPr="005F5D30" w:rsidRDefault="00F316E9" w:rsidP="00F316E9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接口地址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color w:val="000000"/>
              </w:rPr>
              <w:t>QueryDoctor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 w:rsidRPr="005F5D30">
              <w:rPr>
                <w:rFonts w:cs="Arial" w:hint="eastAsia"/>
                <w:color w:val="000000"/>
                <w:szCs w:val="21"/>
              </w:rPr>
              <w:t>1013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查询医生列表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cs="Arial"/>
                <w:color w:val="000000"/>
                <w:szCs w:val="21"/>
              </w:rPr>
              <w:t>WebService+XML</w:t>
            </w:r>
            <w:r w:rsidRPr="005F5D30">
              <w:rPr>
                <w:rFonts w:cs="Arial" w:hint="eastAsia"/>
                <w:color w:val="000000"/>
                <w:szCs w:val="21"/>
              </w:rPr>
              <w:t>，</w:t>
            </w:r>
            <w:r w:rsidRPr="005F5D30">
              <w:rPr>
                <w:rFonts w:cs="Arial" w:hint="eastAsia"/>
                <w:color w:val="000000"/>
                <w:szCs w:val="21"/>
              </w:rPr>
              <w:t>Socket+XML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预约机构</w:t>
            </w:r>
            <w:r w:rsidRPr="005F5D30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</w:tbl>
    <w:p w:rsidR="00F316E9" w:rsidRPr="005F5D30" w:rsidRDefault="00F316E9" w:rsidP="00F316E9">
      <w:pPr>
        <w:rPr>
          <w:color w:val="000000"/>
        </w:rPr>
      </w:pPr>
    </w:p>
    <w:p w:rsidR="00F316E9" w:rsidRPr="005F5D30" w:rsidRDefault="00F316E9" w:rsidP="00F316E9">
      <w:pPr>
        <w:tabs>
          <w:tab w:val="num" w:pos="900"/>
        </w:tabs>
        <w:rPr>
          <w:color w:val="000000"/>
        </w:rPr>
      </w:pPr>
      <w:r w:rsidRPr="005F5D30">
        <w:rPr>
          <w:rFonts w:hint="eastAsia"/>
          <w:b/>
          <w:color w:val="000000"/>
        </w:rPr>
        <w:t>请求消息</w:t>
      </w:r>
      <w:r w:rsidRPr="005F5D30">
        <w:rPr>
          <w:rFonts w:hint="eastAsia"/>
          <w:color w:val="000000"/>
        </w:rPr>
        <w:t>：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F316E9" w:rsidRPr="005F5D30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5F5D30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&gt;1013&lt;/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ClientType 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ClientType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 HospitalId &gt;&lt;/ HospitalId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 ExtUserID &gt;&lt;/ ExtUserID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DepartmentCode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DepartmentCode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</w:tc>
      </w:tr>
    </w:tbl>
    <w:p w:rsidR="00F316E9" w:rsidRPr="005F5D30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8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43"/>
        <w:gridCol w:w="1276"/>
        <w:gridCol w:w="2126"/>
        <w:gridCol w:w="1276"/>
        <w:gridCol w:w="709"/>
        <w:gridCol w:w="1457"/>
      </w:tblGrid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科室代码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</w:tbl>
    <w:p w:rsidR="00F316E9" w:rsidRPr="005F5D30" w:rsidRDefault="00F316E9" w:rsidP="00F316E9">
      <w:pPr>
        <w:rPr>
          <w:color w:val="000000"/>
        </w:rPr>
      </w:pPr>
    </w:p>
    <w:p w:rsidR="00F316E9" w:rsidRPr="005F5D30" w:rsidRDefault="00F316E9" w:rsidP="00F316E9">
      <w:pPr>
        <w:tabs>
          <w:tab w:val="num" w:pos="900"/>
        </w:tabs>
        <w:rPr>
          <w:color w:val="000000"/>
        </w:rPr>
      </w:pPr>
      <w:r w:rsidRPr="005F5D30">
        <w:rPr>
          <w:rFonts w:hint="eastAsia"/>
          <w:b/>
          <w:color w:val="000000"/>
        </w:rPr>
        <w:t>应答消息</w:t>
      </w:r>
      <w:r w:rsidRPr="005F5D30">
        <w:rPr>
          <w:rFonts w:hint="eastAsia"/>
          <w:color w:val="000000"/>
        </w:rPr>
        <w:t>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946"/>
      </w:tblGrid>
      <w:tr w:rsidR="00F316E9" w:rsidRPr="005F5D30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5F5D30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&lt;Response&gt;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&lt;RecordCount&gt;&lt;/RecordCount&gt;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Doctors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400" w:firstLine="8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50" w:firstLine="13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50" w:firstLine="13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DoctorName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DoctorName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350" w:firstLine="8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400" w:firstLine="84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50" w:firstLine="13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50" w:firstLine="132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DoctorName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DoctorName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375" w:firstLine="900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&lt;/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Doctors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&gt;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br/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&lt;/Response&gt;</w:t>
            </w:r>
          </w:p>
        </w:tc>
      </w:tr>
    </w:tbl>
    <w:p w:rsidR="00F316E9" w:rsidRPr="005F5D30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7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3021"/>
        <w:gridCol w:w="1236"/>
        <w:gridCol w:w="1260"/>
      </w:tblGrid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Result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5F5D30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0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非</w:t>
            </w:r>
            <w:r w:rsidRPr="005F5D30">
              <w:rPr>
                <w:rFonts w:hint="eastAsia"/>
                <w:color w:val="000000"/>
                <w:szCs w:val="21"/>
              </w:rPr>
              <w:t>0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ResultContent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对错误</w:t>
            </w:r>
            <w:r w:rsidRPr="005F5D30">
              <w:rPr>
                <w:rFonts w:ascii="宋体" w:hAnsi="宋体" w:cs="Arial"/>
                <w:color w:val="000000"/>
                <w:szCs w:val="21"/>
              </w:rPr>
              <w:t>/</w:t>
            </w:r>
            <w:r w:rsidRPr="005F5D30">
              <w:rPr>
                <w:rFonts w:ascii="宋体" w:hAnsi="宋体" w:cs="Arial"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256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Cs w:val="21"/>
              </w:rPr>
              <w:t>DoctorCode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</w:rPr>
              <w:t>医生代码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Cs w:val="21"/>
              </w:rPr>
              <w:t>DoctorName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RecordCount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记录数量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</w:tbl>
    <w:p w:rsidR="00F316E9" w:rsidRPr="005F5D30" w:rsidRDefault="00F316E9" w:rsidP="00F316E9"/>
    <w:p w:rsidR="00F316E9" w:rsidRDefault="00F316E9" w:rsidP="00F316E9">
      <w:pPr>
        <w:pStyle w:val="4"/>
        <w:ind w:firstLine="562"/>
      </w:pPr>
      <w:r>
        <w:rPr>
          <w:rFonts w:hint="eastAsia"/>
        </w:rPr>
        <w:t>4.4.2.5</w:t>
      </w:r>
      <w:r>
        <w:rPr>
          <w:rFonts w:hint="eastAsia"/>
        </w:rPr>
        <w:t>查询排班记录</w:t>
      </w:r>
      <w:r>
        <w:rPr>
          <w:rFonts w:hint="eastAsia"/>
        </w:rPr>
        <w:t>(1004)</w:t>
      </w:r>
    </w:p>
    <w:p w:rsidR="00F316E9" w:rsidRPr="005F5D30" w:rsidRDefault="00F316E9" w:rsidP="00F316E9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接口地址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 w:rsidRPr="005F5D30">
              <w:rPr>
                <w:color w:val="000000"/>
              </w:rPr>
              <w:t>QueryAdmSchedule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 w:rsidRPr="005F5D30">
              <w:rPr>
                <w:rFonts w:cs="Arial" w:hint="eastAsia"/>
                <w:color w:val="000000"/>
                <w:szCs w:val="21"/>
              </w:rPr>
              <w:t>1004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查询排班记录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cs="Arial"/>
                <w:color w:val="000000"/>
                <w:szCs w:val="21"/>
              </w:rPr>
              <w:t>WebService+XML</w:t>
            </w:r>
            <w:r w:rsidRPr="005F5D30">
              <w:rPr>
                <w:rFonts w:cs="Arial" w:hint="eastAsia"/>
                <w:color w:val="000000"/>
                <w:szCs w:val="21"/>
              </w:rPr>
              <w:t>，</w:t>
            </w:r>
            <w:r w:rsidRPr="005F5D30">
              <w:rPr>
                <w:rFonts w:cs="Arial" w:hint="eastAsia"/>
                <w:color w:val="000000"/>
                <w:szCs w:val="21"/>
              </w:rPr>
              <w:t>Socket+XML</w:t>
            </w:r>
          </w:p>
        </w:tc>
      </w:tr>
      <w:tr w:rsidR="00F316E9" w:rsidRPr="005F5D30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预约机构</w:t>
            </w:r>
          </w:p>
        </w:tc>
      </w:tr>
    </w:tbl>
    <w:p w:rsidR="00F316E9" w:rsidRPr="005F5D30" w:rsidRDefault="00F316E9" w:rsidP="00F316E9">
      <w:pPr>
        <w:rPr>
          <w:color w:val="000000"/>
        </w:rPr>
      </w:pPr>
    </w:p>
    <w:p w:rsidR="00F316E9" w:rsidRPr="005F5D30" w:rsidRDefault="00F316E9" w:rsidP="00F316E9">
      <w:pPr>
        <w:tabs>
          <w:tab w:val="num" w:pos="900"/>
        </w:tabs>
        <w:rPr>
          <w:color w:val="000000"/>
        </w:rPr>
      </w:pPr>
      <w:r w:rsidRPr="005F5D30">
        <w:rPr>
          <w:rFonts w:hint="eastAsia"/>
          <w:b/>
          <w:color w:val="000000"/>
        </w:rPr>
        <w:t>请求消息</w:t>
      </w:r>
      <w:r w:rsidRPr="005F5D30">
        <w:rPr>
          <w:rFonts w:hint="eastAsia"/>
          <w:color w:val="000000"/>
        </w:rPr>
        <w:t>：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F316E9" w:rsidRPr="005F5D30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5F5D30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Request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&gt;1004&lt;/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ExtOrgCode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ClientType 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ClientType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 HospitalId &gt;&lt;/ HospitalId &gt;</w:t>
            </w:r>
          </w:p>
          <w:p w:rsidR="00F316E9" w:rsidRPr="005F5D30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 ExtUserID &gt;&lt;/ ExtUserID 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Start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ate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Start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ate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EndDate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EndDate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DepartmentCode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DepartmentCode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ServiceCode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ServiceCode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 &lt;/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Pr="005F5D30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 xml:space="preserve"> RBASSessionCode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&gt;&lt;/</w:t>
            </w:r>
            <w:r w:rsidRPr="005F5D30">
              <w:rPr>
                <w:rFonts w:ascii="宋体" w:hAnsi="宋体"/>
                <w:color w:val="000000"/>
                <w:szCs w:val="21"/>
              </w:rPr>
              <w:t xml:space="preserve"> RBASSessionCode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&gt;</w:t>
            </w:r>
          </w:p>
          <w:p w:rsidR="00F316E9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&lt;StopScheduleFlag&gt;&lt;/StopScheduleFlag&gt;</w:t>
            </w:r>
          </w:p>
          <w:p w:rsidR="00F316E9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FF0000"/>
                <w:sz w:val="24"/>
                <w:szCs w:val="21"/>
              </w:rPr>
            </w:pPr>
            <w:r w:rsidRPr="00607E36">
              <w:rPr>
                <w:rFonts w:ascii="宋体" w:hAnsi="宋体" w:hint="eastAsia"/>
                <w:color w:val="FF0000"/>
                <w:sz w:val="24"/>
                <w:szCs w:val="21"/>
              </w:rPr>
              <w:t>&lt;</w:t>
            </w:r>
            <w:r w:rsidRPr="00607E36">
              <w:rPr>
                <w:color w:val="FF0000"/>
              </w:rPr>
              <w:t>PatientID</w:t>
            </w:r>
            <w:r w:rsidRPr="00607E36">
              <w:rPr>
                <w:rFonts w:ascii="宋体" w:hAnsi="宋体" w:hint="eastAsia"/>
                <w:color w:val="FF0000"/>
                <w:sz w:val="24"/>
                <w:szCs w:val="21"/>
              </w:rPr>
              <w:t>&gt;&lt;/</w:t>
            </w:r>
            <w:r w:rsidRPr="00607E36">
              <w:rPr>
                <w:color w:val="FF0000"/>
              </w:rPr>
              <w:t>PatientID</w:t>
            </w:r>
            <w:r w:rsidRPr="00607E36">
              <w:rPr>
                <w:rFonts w:ascii="宋体" w:hAnsi="宋体" w:hint="eastAsia"/>
                <w:color w:val="FF0000"/>
                <w:sz w:val="24"/>
                <w:szCs w:val="21"/>
              </w:rPr>
              <w:t>&gt;</w:t>
            </w:r>
          </w:p>
          <w:p w:rsidR="00F316E9" w:rsidRPr="0016356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FF6600"/>
                <w:sz w:val="24"/>
                <w:szCs w:val="21"/>
              </w:rPr>
            </w:pP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&lt;</w:t>
            </w:r>
            <w:r w:rsidRPr="0016356E">
              <w:rPr>
                <w:color w:val="FF6600"/>
              </w:rPr>
              <w:t>SessType</w:t>
            </w: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&gt;&lt;/</w:t>
            </w:r>
            <w:r w:rsidRPr="0016356E">
              <w:rPr>
                <w:color w:val="FF6600"/>
              </w:rPr>
              <w:t>SessType</w:t>
            </w:r>
            <w:r w:rsidRPr="0016356E">
              <w:rPr>
                <w:rFonts w:ascii="宋体" w:hAnsi="宋体" w:hint="eastAsia"/>
                <w:color w:val="FF6600"/>
                <w:sz w:val="24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&lt;/</w:t>
            </w:r>
            <w:r w:rsidRPr="005F5D30">
              <w:rPr>
                <w:rFonts w:ascii="宋体" w:hAnsi="宋体"/>
                <w:color w:val="000000"/>
                <w:szCs w:val="21"/>
              </w:rPr>
              <w:t>Request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</w:tc>
      </w:tr>
    </w:tbl>
    <w:p w:rsidR="00F316E9" w:rsidRPr="005F5D30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8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43"/>
        <w:gridCol w:w="1276"/>
        <w:gridCol w:w="2268"/>
        <w:gridCol w:w="1134"/>
        <w:gridCol w:w="709"/>
        <w:gridCol w:w="1457"/>
      </w:tblGrid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5F5D30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5F5D30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ExtUserID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66CB6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266CB6">
              <w:rPr>
                <w:color w:val="FF0000"/>
              </w:rPr>
              <w:t>PatientID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266CB6" w:rsidRDefault="00F316E9" w:rsidP="00922819">
            <w:pPr>
              <w:spacing w:line="360" w:lineRule="auto"/>
              <w:jc w:val="left"/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66CB6" w:rsidRDefault="00F316E9" w:rsidP="00922819">
            <w:pPr>
              <w:spacing w:line="360" w:lineRule="auto"/>
              <w:jc w:val="left"/>
              <w:rPr>
                <w:color w:val="FF0000"/>
              </w:rPr>
            </w:pPr>
            <w:r w:rsidRPr="00266CB6">
              <w:rPr>
                <w:rFonts w:hint="eastAsia"/>
                <w:color w:val="FF0000"/>
              </w:rPr>
              <w:t>登记号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rPr>
                <w:color w:val="FF6600"/>
              </w:rPr>
            </w:pPr>
            <w:r w:rsidRPr="0016356E">
              <w:rPr>
                <w:color w:val="FF6600"/>
              </w:rPr>
              <w:t>SessType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spacing w:line="360" w:lineRule="auto"/>
              <w:jc w:val="left"/>
              <w:rPr>
                <w:color w:val="FF66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jc w:val="left"/>
              <w:rPr>
                <w:color w:val="FF6600"/>
              </w:rPr>
            </w:pPr>
            <w:r w:rsidRPr="0016356E">
              <w:rPr>
                <w:rFonts w:hint="eastAsia"/>
                <w:color w:val="FF6600"/>
              </w:rPr>
              <w:t xml:space="preserve"> </w:t>
            </w:r>
            <w:r w:rsidRPr="0016356E">
              <w:rPr>
                <w:rFonts w:hint="eastAsia"/>
                <w:color w:val="FF6600"/>
              </w:rPr>
              <w:t>号别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rPr>
                <w:color w:val="FF66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6356E" w:rsidRDefault="00F316E9" w:rsidP="00922819">
            <w:pPr>
              <w:spacing w:line="360" w:lineRule="auto"/>
              <w:rPr>
                <w:color w:val="FF6600"/>
                <w:szCs w:val="21"/>
              </w:rPr>
            </w:pPr>
            <w:r w:rsidRPr="0016356E">
              <w:rPr>
                <w:color w:val="FF6600"/>
                <w:szCs w:val="21"/>
              </w:rPr>
              <w:t>rbc_sessionType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6356E" w:rsidRDefault="00F316E9" w:rsidP="00922819">
            <w:pPr>
              <w:spacing w:line="360" w:lineRule="auto"/>
              <w:rPr>
                <w:color w:val="FF66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Start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D</w:t>
            </w:r>
            <w:r w:rsidRPr="005F5D30">
              <w:rPr>
                <w:rFonts w:ascii="宋体" w:hAnsi="宋体"/>
                <w:color w:val="000000"/>
                <w:szCs w:val="21"/>
              </w:rPr>
              <w:t>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开始日期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EndDate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结束日期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ServiceCode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专业代码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Cs w:val="21"/>
              </w:rPr>
              <w:t>DoctorCode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RBASSessionCode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出诊时段代码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S：上午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X：下午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Y：夜晚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5F5D30" w:rsidTr="0092281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StopScheduleFlag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查询排班的标记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N:正常的排班</w:t>
            </w:r>
          </w:p>
          <w:p w:rsidR="00F316E9" w:rsidRPr="005F5D30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S:停诊的排班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rPr>
                <w:color w:val="000000"/>
              </w:rPr>
            </w:pPr>
            <w:r w:rsidRPr="005F5D30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5F5D30">
              <w:rPr>
                <w:rFonts w:hint="eastAsia"/>
                <w:color w:val="FF0000"/>
                <w:szCs w:val="21"/>
              </w:rPr>
              <w:t>Y</w:t>
            </w:r>
          </w:p>
        </w:tc>
      </w:tr>
    </w:tbl>
    <w:p w:rsidR="00F316E9" w:rsidRPr="005F5D30" w:rsidRDefault="00F316E9" w:rsidP="00F316E9">
      <w:pPr>
        <w:rPr>
          <w:color w:val="000000"/>
        </w:rPr>
      </w:pPr>
    </w:p>
    <w:p w:rsidR="00F316E9" w:rsidRPr="005F5D30" w:rsidRDefault="00F316E9" w:rsidP="00F316E9">
      <w:pPr>
        <w:tabs>
          <w:tab w:val="num" w:pos="900"/>
        </w:tabs>
        <w:rPr>
          <w:color w:val="000000"/>
        </w:rPr>
      </w:pPr>
      <w:r w:rsidRPr="005F5D30">
        <w:rPr>
          <w:rFonts w:hint="eastAsia"/>
          <w:b/>
          <w:color w:val="000000"/>
        </w:rPr>
        <w:t>应答消息</w:t>
      </w:r>
      <w:r w:rsidRPr="005F5D30">
        <w:rPr>
          <w:rFonts w:hint="eastAsia"/>
          <w:color w:val="000000"/>
        </w:rPr>
        <w:t>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946"/>
      </w:tblGrid>
      <w:tr w:rsidR="00F316E9" w:rsidRPr="005F5D30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5F5D30" w:rsidTr="00922819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&lt;Response&gt;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&lt;RecordCount&gt;&lt;/RecordCount&gt;</w:t>
            </w:r>
          </w:p>
          <w:p w:rsidR="00F316E9" w:rsidRPr="005F5D30" w:rsidRDefault="00F316E9" w:rsidP="00922819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Schedules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350" w:firstLine="735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Schedule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ScheduleItemCode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ScheduleItemCode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ServiceDate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ServiceDate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&lt;WeekDay&gt;&lt;/WeekDay&gt;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&lt;SessionCode&gt;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S</w:t>
            </w:r>
            <w:r w:rsidRPr="005F5D30">
              <w:rPr>
                <w:rFonts w:ascii="宋体" w:hAnsi="宋体"/>
                <w:color w:val="000000"/>
                <w:szCs w:val="21"/>
              </w:rPr>
              <w:t>&lt;/SessionCode&gt;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&lt;Session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上午</w:t>
            </w:r>
            <w:r w:rsidRPr="005F5D30">
              <w:rPr>
                <w:rFonts w:ascii="宋体" w:hAnsi="宋体"/>
                <w:color w:val="000000"/>
                <w:szCs w:val="21"/>
              </w:rPr>
              <w:t>&lt;/Session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StartTime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StartTime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EndTime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EndTime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TitleCode&gt;&lt;/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DoctorSpec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DoctorSpec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Fee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Fee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&lt;RegFee&gt;&lt;RegFee&gt;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&lt;CheckupFee&gt;&lt;/CheckupFee&gt;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&lt;ServiceFee&gt;&lt;/ServiceFee&gt;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&lt;OtherFee&gt;&lt;/OtherFee&gt;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AvailableNum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AvailableNum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AdmitAddress&gt;</w:t>
            </w:r>
            <w:r w:rsidRPr="005F5D30">
              <w:rPr>
                <w:rFonts w:ascii="宋体" w:hAnsi="宋体"/>
                <w:color w:val="000000"/>
                <w:szCs w:val="21"/>
              </w:rPr>
              <w:t>&lt;/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AdmitAddress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&lt;AdmitTimeRange&gt; &lt;/AdmitTimeRange&gt;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&lt;Note&gt;&lt;/Note&gt;</w:t>
            </w:r>
          </w:p>
          <w:p w:rsidR="00F316E9" w:rsidRPr="005F5D30" w:rsidRDefault="00F316E9" w:rsidP="00922819">
            <w:pPr>
              <w:spacing w:line="360" w:lineRule="auto"/>
              <w:ind w:firstLineChars="350" w:firstLine="735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&lt;/</w:t>
            </w:r>
            <w:r w:rsidRPr="005F5D30">
              <w:rPr>
                <w:rFonts w:ascii="宋体" w:hAnsi="宋体"/>
                <w:color w:val="000000"/>
                <w:szCs w:val="21"/>
              </w:rPr>
              <w:t>Schedule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350" w:firstLine="735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Schedule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ScheduleItemCode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ScheduleItemCode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ServiceDate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ServiceDate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&lt;WeekDay&gt;&lt;/WeekDay&gt;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&lt;SessionCode&gt;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S</w:t>
            </w:r>
            <w:r w:rsidRPr="005F5D30">
              <w:rPr>
                <w:rFonts w:ascii="宋体" w:hAnsi="宋体"/>
                <w:color w:val="000000"/>
                <w:szCs w:val="21"/>
              </w:rPr>
              <w:t>&lt;/SessionCode&gt;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&lt;Session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上午</w:t>
            </w:r>
            <w:r w:rsidRPr="005F5D30">
              <w:rPr>
                <w:rFonts w:ascii="宋体" w:hAnsi="宋体"/>
                <w:color w:val="000000"/>
                <w:szCs w:val="21"/>
              </w:rPr>
              <w:t>&lt;/Session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StartTime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StartTime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EndTime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EndTime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DepartmentName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ClinicRoomName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TitleCode&gt;&lt;/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DoctorSpec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DoctorSpec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ServiceCode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ServiceName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ServiceName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Fee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Fee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&lt;RegFee&gt;&lt;RegFee&gt;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&lt;CheckupFee&gt;&lt;/CheckupFee&gt;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&lt;ServiceFee&gt;&lt;/ServiceFee&gt;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&lt;OtherFee&gt;&lt;/OtherFee&gt;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5D30">
              <w:rPr>
                <w:rFonts w:ascii="宋体" w:hAnsi="宋体"/>
                <w:color w:val="000000"/>
                <w:szCs w:val="21"/>
              </w:rPr>
              <w:t>AvailableNum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5D30">
              <w:rPr>
                <w:rFonts w:ascii="宋体" w:hAnsi="宋体"/>
                <w:color w:val="000000"/>
                <w:szCs w:val="21"/>
              </w:rPr>
              <w:t>AvailableNum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&lt;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AdmitAddress&gt;</w:t>
            </w:r>
            <w:r w:rsidRPr="005F5D30">
              <w:rPr>
                <w:rFonts w:ascii="宋体" w:hAnsi="宋体"/>
                <w:color w:val="000000"/>
                <w:szCs w:val="21"/>
              </w:rPr>
              <w:t>&lt;/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AdmitAddress</w:t>
            </w:r>
            <w:r w:rsidRPr="005F5D30">
              <w:rPr>
                <w:rFonts w:ascii="宋体" w:hAnsi="宋体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lastRenderedPageBreak/>
              <w:t>&lt;AdmitTimeRange&gt; &lt;/AdmitTimeRange&gt;</w:t>
            </w:r>
          </w:p>
          <w:p w:rsidR="00F316E9" w:rsidRPr="005F5D30" w:rsidRDefault="00F316E9" w:rsidP="00922819">
            <w:pPr>
              <w:spacing w:line="360" w:lineRule="auto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&lt;Note&gt;&lt;/Note&gt;</w:t>
            </w:r>
          </w:p>
          <w:p w:rsidR="00F316E9" w:rsidRPr="005F5D30" w:rsidRDefault="00F316E9" w:rsidP="00922819">
            <w:pPr>
              <w:spacing w:line="360" w:lineRule="auto"/>
              <w:ind w:firstLineChars="350" w:firstLine="735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&lt;/</w:t>
            </w:r>
            <w:r w:rsidRPr="005F5D30">
              <w:rPr>
                <w:rFonts w:ascii="宋体" w:hAnsi="宋体"/>
                <w:color w:val="000000"/>
                <w:szCs w:val="21"/>
              </w:rPr>
              <w:t>Schedule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5F5D30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&lt;/</w:t>
            </w:r>
            <w:r w:rsidRPr="005F5D30">
              <w:rPr>
                <w:rFonts w:ascii="宋体" w:hAnsi="宋体"/>
                <w:color w:val="000000"/>
                <w:szCs w:val="21"/>
              </w:rPr>
              <w:t>Schedules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&gt;</w:t>
            </w:r>
            <w:r w:rsidRPr="005F5D30">
              <w:rPr>
                <w:rFonts w:ascii="宋体" w:hAnsi="宋体"/>
                <w:color w:val="000000"/>
                <w:szCs w:val="21"/>
              </w:rPr>
              <w:br/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&lt;/Response&gt;</w:t>
            </w:r>
          </w:p>
        </w:tc>
      </w:tr>
    </w:tbl>
    <w:p w:rsidR="00F316E9" w:rsidRPr="005F5D30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7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3021"/>
        <w:gridCol w:w="1236"/>
        <w:gridCol w:w="1260"/>
      </w:tblGrid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5F5D30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Result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5F5D30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0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非</w:t>
            </w:r>
            <w:r w:rsidRPr="005F5D30">
              <w:rPr>
                <w:rFonts w:hint="eastAsia"/>
                <w:color w:val="000000"/>
                <w:szCs w:val="21"/>
              </w:rPr>
              <w:t>0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对错误</w:t>
            </w:r>
            <w:r w:rsidRPr="005F5D30">
              <w:rPr>
                <w:rFonts w:ascii="宋体" w:hAnsi="宋体" w:cs="Arial"/>
                <w:color w:val="000000"/>
                <w:szCs w:val="21"/>
              </w:rPr>
              <w:t>/</w:t>
            </w:r>
            <w:r w:rsidRPr="005F5D30">
              <w:rPr>
                <w:rFonts w:ascii="宋体" w:hAnsi="宋体" w:cs="Arial"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256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ScheduleItemCode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</w:rPr>
              <w:t>门诊排班项记录标识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Cs w:val="21"/>
              </w:rPr>
              <w:t>30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ServiceDate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门诊排班日期</w:t>
            </w:r>
          </w:p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 w:val="24"/>
                <w:szCs w:val="20"/>
              </w:rPr>
              <w:t>(YYYY-MM-DD)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WeekDay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星期数</w:t>
            </w:r>
            <w:r w:rsidRPr="005F5D30">
              <w:rPr>
                <w:rFonts w:hint="eastAsia"/>
                <w:color w:val="000000"/>
                <w:szCs w:val="21"/>
              </w:rPr>
              <w:t>(1-7)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SessionCode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排班时段代码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Session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排班时段名称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</w:tr>
      <w:tr w:rsidR="00F316E9" w:rsidRPr="005F5D30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StartTime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开始时间</w:t>
            </w:r>
          </w:p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(HH:MM)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 w:val="24"/>
                <w:szCs w:val="20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EndTime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结束时间</w:t>
            </w:r>
          </w:p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(HH:MM)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 w:val="24"/>
                <w:szCs w:val="20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DepartmentCode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科室代码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DepartmentName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科室名称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FF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FF0000"/>
                <w:sz w:val="24"/>
                <w:szCs w:val="21"/>
              </w:rPr>
              <w:t>ClinicRoomCode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诊室代码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FF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FF0000"/>
                <w:sz w:val="24"/>
                <w:szCs w:val="21"/>
              </w:rPr>
              <w:t>ClinicRoom</w:t>
            </w:r>
            <w:r w:rsidRPr="005F5D30">
              <w:rPr>
                <w:rFonts w:ascii="宋体" w:hAnsi="宋体" w:cs="Arial" w:hint="eastAsia"/>
                <w:color w:val="FF0000"/>
                <w:sz w:val="24"/>
                <w:szCs w:val="21"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诊室名称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医生职称代码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lastRenderedPageBreak/>
              <w:t>Doctor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Title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医生职称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DoctorSpec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医生专长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500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DoctorSessType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出诊级别代码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DoctorSessType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出诊级别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ServiceCode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专业代码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Service</w:t>
            </w: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专业名称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 w:hint="eastAsia"/>
                <w:color w:val="000000"/>
                <w:sz w:val="24"/>
                <w:szCs w:val="21"/>
              </w:rPr>
              <w:t>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预约挂号总费用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RegFee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挂号费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CheckupFee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诊查费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ServiceFee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服务费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OtherFee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其它费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/>
                <w:color w:val="000000"/>
                <w:szCs w:val="21"/>
              </w:rPr>
              <w:t>S</w:t>
            </w:r>
            <w:r w:rsidRPr="005F5D30">
              <w:rPr>
                <w:rFonts w:ascii="宋体" w:hAnsi="宋体" w:hint="eastAsia"/>
                <w:color w:val="000000"/>
                <w:szCs w:val="21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cs="Arial"/>
                <w:color w:val="000000"/>
                <w:sz w:val="24"/>
                <w:szCs w:val="21"/>
              </w:rPr>
              <w:t>AvailableNum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剩余号数量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AdmitAddress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就诊地址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AdmitTimeRange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候诊时间范围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200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Note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100</w:t>
            </w:r>
          </w:p>
        </w:tc>
      </w:tr>
      <w:tr w:rsidR="00F316E9" w:rsidRPr="005F5D30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RecordCount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5F5D30">
              <w:rPr>
                <w:rFonts w:hint="eastAsia"/>
                <w:color w:val="000000"/>
                <w:szCs w:val="21"/>
              </w:rPr>
              <w:t>记录数量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5F5D30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5F5D3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</w:tr>
    </w:tbl>
    <w:p w:rsidR="00F316E9" w:rsidRDefault="00F316E9" w:rsidP="00F316E9"/>
    <w:p w:rsidR="00F316E9" w:rsidRPr="0083380A" w:rsidRDefault="00F316E9" w:rsidP="00F316E9"/>
    <w:p w:rsidR="00F316E9" w:rsidRPr="0019577E" w:rsidRDefault="00F316E9" w:rsidP="00F316E9">
      <w:pPr>
        <w:pStyle w:val="4"/>
        <w:ind w:firstLine="562"/>
      </w:pPr>
      <w:r>
        <w:rPr>
          <w:rFonts w:hint="eastAsia"/>
        </w:rPr>
        <w:t>4.4.2.6</w:t>
      </w:r>
      <w:r>
        <w:rPr>
          <w:rFonts w:hint="eastAsia"/>
        </w:rPr>
        <w:tab/>
        <w:t xml:space="preserve">  </w:t>
      </w:r>
      <w:r w:rsidRPr="0019577E">
        <w:rPr>
          <w:rFonts w:hint="eastAsia"/>
        </w:rPr>
        <w:t>预约挂号（</w:t>
      </w:r>
      <w:r w:rsidRPr="0019577E">
        <w:rPr>
          <w:rFonts w:hint="eastAsia"/>
        </w:rPr>
        <w:t>1000</w:t>
      </w:r>
      <w:r w:rsidRPr="0019577E">
        <w:rPr>
          <w:rFonts w:hint="eastAsia"/>
        </w:rPr>
        <w:t>）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RPr="0019577E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交易号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hint="eastAsia"/>
              </w:rPr>
              <w:t>1000</w:t>
            </w:r>
          </w:p>
        </w:tc>
      </w:tr>
      <w:tr w:rsidR="00F316E9" w:rsidRPr="0019577E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</w:pPr>
            <w:r w:rsidRPr="0019577E">
              <w:rPr>
                <w:rFonts w:hint="eastAsia"/>
              </w:rPr>
              <w:t xml:space="preserve"> </w:t>
            </w:r>
            <w:r w:rsidRPr="0019577E">
              <w:rPr>
                <w:color w:val="000000"/>
              </w:rPr>
              <w:t>BookService</w:t>
            </w:r>
          </w:p>
        </w:tc>
      </w:tr>
      <w:tr w:rsidR="00F316E9" w:rsidRPr="0019577E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Cs w:val="21"/>
              </w:rPr>
              <w:t>预约挂号，可以直接支付确认。</w:t>
            </w:r>
          </w:p>
        </w:tc>
      </w:tr>
      <w:tr w:rsidR="00F316E9" w:rsidRPr="0019577E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cs="Arial" w:hint="eastAsia"/>
                <w:color w:val="000000"/>
                <w:szCs w:val="21"/>
              </w:rPr>
              <w:t>Socket</w:t>
            </w:r>
            <w:r w:rsidRPr="0019577E">
              <w:rPr>
                <w:rFonts w:cs="Arial" w:hint="eastAsia"/>
                <w:color w:val="000000"/>
                <w:szCs w:val="21"/>
              </w:rPr>
              <w:t>、</w:t>
            </w:r>
            <w:r w:rsidRPr="0019577E">
              <w:rPr>
                <w:rFonts w:cs="Arial" w:hint="eastAsia"/>
                <w:color w:val="000000"/>
                <w:szCs w:val="21"/>
              </w:rPr>
              <w:t>WebService</w:t>
            </w:r>
          </w:p>
        </w:tc>
      </w:tr>
      <w:tr w:rsidR="00F316E9" w:rsidRPr="0019577E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预约机构</w:t>
            </w:r>
          </w:p>
        </w:tc>
      </w:tr>
    </w:tbl>
    <w:p w:rsidR="00F316E9" w:rsidRPr="0019577E" w:rsidRDefault="00F316E9" w:rsidP="00F316E9">
      <w:pPr>
        <w:rPr>
          <w:color w:val="000000"/>
        </w:rPr>
      </w:pPr>
    </w:p>
    <w:p w:rsidR="00F316E9" w:rsidRPr="0019577E" w:rsidRDefault="00F316E9" w:rsidP="00F316E9">
      <w:pPr>
        <w:tabs>
          <w:tab w:val="num" w:pos="900"/>
        </w:tabs>
        <w:rPr>
          <w:color w:val="000000"/>
        </w:rPr>
      </w:pPr>
      <w:r w:rsidRPr="0019577E">
        <w:rPr>
          <w:rFonts w:hint="eastAsia"/>
          <w:b/>
          <w:color w:val="000000"/>
        </w:rPr>
        <w:t>请求消息</w:t>
      </w:r>
      <w:r w:rsidRPr="0019577E">
        <w:rPr>
          <w:rFonts w:hint="eastAsia"/>
          <w:color w:val="000000"/>
        </w:rPr>
        <w:t>：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F316E9" w:rsidRPr="0019577E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19577E" w:rsidTr="00922819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&lt;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&gt;1000&lt;/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ExtOrgCode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ExtOrgCode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&lt;ClientType&gt;&lt;/ClientType&gt;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&lt;HospitalId&gt;&lt;/HospitalId&gt;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&lt;ExtUserID&gt;&lt;/ExtUserID&gt;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&lt;TransactionId&gt;&lt;/TransactionId&gt;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ScheduleItemCode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ScheduleItemCode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&lt;CardNo&gt;&lt;/CardNo&gt;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B05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B050"/>
                <w:sz w:val="24"/>
                <w:szCs w:val="21"/>
              </w:rPr>
              <w:t>&lt;</w:t>
            </w:r>
            <w:r w:rsidRPr="0019577E">
              <w:rPr>
                <w:rFonts w:ascii="宋体" w:hAnsi="宋体"/>
                <w:color w:val="00B050"/>
                <w:sz w:val="24"/>
                <w:szCs w:val="21"/>
              </w:rPr>
              <w:t>CardType</w:t>
            </w:r>
            <w:r w:rsidRPr="0019577E">
              <w:rPr>
                <w:rFonts w:ascii="宋体" w:hAnsi="宋体" w:hint="eastAsia"/>
                <w:color w:val="00B050"/>
                <w:sz w:val="24"/>
                <w:szCs w:val="21"/>
              </w:rPr>
              <w:t>&gt;&lt;/</w:t>
            </w:r>
            <w:r w:rsidRPr="0019577E">
              <w:rPr>
                <w:rFonts w:ascii="宋体" w:hAnsi="宋体"/>
                <w:color w:val="00B050"/>
                <w:sz w:val="24"/>
                <w:szCs w:val="21"/>
              </w:rPr>
              <w:t>CardType</w:t>
            </w:r>
            <w:r w:rsidRPr="0019577E">
              <w:rPr>
                <w:rFonts w:ascii="宋体" w:hAnsi="宋体" w:hint="eastAsia"/>
                <w:color w:val="00B05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&lt;CredTypeCode&gt;&lt;/CredTypeCode&gt;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&lt;IDCardNo&gt;&lt;/IDCardNo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&lt;TelePhoneNo&gt;&lt;/TelePhoneNo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&lt;MobileNo&gt;&lt;/MobileNo&gt;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&lt;PatientName&gt;&lt;/PatientName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&lt;PayFlag&gt;&lt;/PayFlag&gt;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&lt;PayModeCode&gt;&lt;/PayModeCode&gt;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&lt;PayBankCode&gt;&lt;/PayBankCode&gt;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&lt;PayCardNo&gt;&lt;/PayCardNo&gt;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&lt;PayFee&gt;&lt;/PayFee&gt;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&lt;PayInsuFee&gt;&lt;/PayInsuFee&gt;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1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&lt;PayInsuFeeStr&gt;&lt;/PayInsuFeeStr&gt;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&lt;PayTradeNo&gt;&lt;/PayTradeNo&gt;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LockQueueNo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&gt;&lt;/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LockQueueNo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 w:cs="Arial"/>
                <w:sz w:val="24"/>
                <w:szCs w:val="21"/>
              </w:rPr>
            </w:pPr>
            <w:r w:rsidRPr="0019577E">
              <w:rPr>
                <w:rFonts w:ascii="宋体" w:hAnsi="宋体" w:cs="Arial" w:hint="eastAsia"/>
                <w:sz w:val="24"/>
                <w:szCs w:val="21"/>
              </w:rPr>
              <w:t>&lt;</w:t>
            </w:r>
            <w:r w:rsidRPr="0019577E">
              <w:rPr>
                <w:rFonts w:ascii="宋体" w:hAnsi="宋体" w:cs="Arial"/>
                <w:sz w:val="24"/>
                <w:szCs w:val="21"/>
              </w:rPr>
              <w:t>Gender</w:t>
            </w:r>
            <w:r w:rsidRPr="0019577E">
              <w:rPr>
                <w:rFonts w:ascii="宋体" w:hAnsi="宋体" w:cs="Arial" w:hint="eastAsia"/>
                <w:sz w:val="24"/>
                <w:szCs w:val="21"/>
              </w:rPr>
              <w:t>&gt;&lt;/</w:t>
            </w:r>
            <w:r w:rsidRPr="0019577E">
              <w:rPr>
                <w:rFonts w:ascii="宋体" w:hAnsi="宋体" w:cs="Arial"/>
                <w:sz w:val="24"/>
                <w:szCs w:val="21"/>
              </w:rPr>
              <w:t>Gender</w:t>
            </w:r>
            <w:r w:rsidRPr="0019577E">
              <w:rPr>
                <w:rFonts w:ascii="宋体" w:hAnsi="宋体" w:cs="Arial" w:hint="eastAsia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 w:cs="Arial"/>
                <w:sz w:val="24"/>
                <w:szCs w:val="21"/>
              </w:rPr>
            </w:pPr>
            <w:r w:rsidRPr="0019577E">
              <w:rPr>
                <w:rFonts w:ascii="宋体" w:hAnsi="宋体" w:cs="Arial" w:hint="eastAsia"/>
                <w:sz w:val="24"/>
                <w:szCs w:val="21"/>
              </w:rPr>
              <w:t>&lt;Address&gt;&lt;/Address&gt;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60"/>
              <w:rPr>
                <w:rFonts w:ascii="宋体" w:hAnsi="宋体" w:cs="Arial"/>
                <w:sz w:val="24"/>
                <w:szCs w:val="21"/>
              </w:rPr>
            </w:pPr>
            <w:r w:rsidRPr="0019577E">
              <w:rPr>
                <w:rFonts w:ascii="宋体" w:hAnsi="宋体" w:cs="Arial" w:hint="eastAsia"/>
                <w:sz w:val="24"/>
                <w:szCs w:val="21"/>
              </w:rPr>
              <w:t>&lt;HISApptID&gt;&lt;/HISApptID&gt;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&lt;SeqCode&gt;&lt;/SeqCode&gt;</w:t>
            </w:r>
          </w:p>
          <w:p w:rsidR="00F316E9" w:rsidRPr="00922819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FF0000"/>
                <w:szCs w:val="21"/>
              </w:rPr>
            </w:pPr>
            <w:r w:rsidRPr="00922819">
              <w:rPr>
                <w:rFonts w:ascii="宋体" w:hAnsi="宋体" w:hint="eastAsia"/>
                <w:color w:val="FF0000"/>
                <w:szCs w:val="21"/>
                <w:highlight w:val="yellow"/>
              </w:rPr>
              <w:t>&lt;AdmitRange&gt;&lt;/AdmitRange&gt;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15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FF0000"/>
                <w:szCs w:val="21"/>
              </w:rPr>
              <w:lastRenderedPageBreak/>
              <w:t>&lt;PayTradeStr&gt;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&lt;![CDATA[</w:t>
            </w:r>
          </w:p>
          <w:p w:rsidR="00F316E9" w:rsidRPr="0019577E" w:rsidRDefault="00F316E9" w:rsidP="00922819">
            <w:pPr>
              <w:ind w:firstLineChars="300" w:firstLine="63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Cs w:val="21"/>
              </w:rPr>
              <w:t xml:space="preserve">  </w:t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&lt;Response&gt;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&lt;TradeCode&gt;&lt;/TradeCode&gt;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&lt;Bank</w:t>
            </w: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Code</w:t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&gt;&lt;/BankCode&gt;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&lt;BankDate&gt;&lt;/BankDate&gt;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&lt;BankTradeNo&gt;&lt;/BankTradeNo&gt;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&lt;ResultCode&gt;&lt;/ResultCode&gt;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ab/>
              <w:t>&lt;ResultContent&gt; &lt;/ResultContent&gt;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&lt;PayCardNo&gt;&lt;/PayCardNo&gt;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&lt;BankAccDate&gt;&lt;/BankAccDate&gt;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&lt;RevTranFlag&gt;&lt;/RevTranFlag&gt;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&lt;PatientID&gt;&lt;/PatientID&gt;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&lt;PayAmt&gt;&lt;/PayAmt&gt;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&lt;OrgHISTradeNo&gt;&lt;/OrgHISTradeNo&gt;</w:t>
            </w:r>
          </w:p>
          <w:p w:rsidR="00F316E9" w:rsidRPr="0019577E" w:rsidRDefault="00F316E9" w:rsidP="00922819">
            <w:pPr>
              <w:ind w:firstLineChars="300" w:firstLine="54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  <w:t>&lt;OrgPaySeqNo&gt;&lt;/OrgPaySeqNo&gt;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270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   </w:t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&lt;/Response&gt;</w:t>
            </w:r>
          </w:p>
          <w:p w:rsidR="00F316E9" w:rsidRPr="0019577E" w:rsidRDefault="00F316E9" w:rsidP="00922819">
            <w:pPr>
              <w:spacing w:line="360" w:lineRule="auto"/>
              <w:ind w:firstLineChars="150" w:firstLine="315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/>
                <w:color w:val="FF0000"/>
                <w:szCs w:val="21"/>
              </w:rPr>
              <w:t>]]&gt;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FF0000"/>
                <w:szCs w:val="21"/>
              </w:rPr>
              <w:t>&lt;/PayTradeStr&gt;</w:t>
            </w:r>
          </w:p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&lt;/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Request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F316E9" w:rsidRPr="0019577E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6"/>
        <w:gridCol w:w="1068"/>
        <w:gridCol w:w="2126"/>
        <w:gridCol w:w="1276"/>
        <w:gridCol w:w="992"/>
        <w:gridCol w:w="1417"/>
      </w:tblGrid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19577E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1000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交易流水号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锁号时返回的交易流水号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ScheduleItemCode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</w:rPr>
              <w:t>门诊排班项代码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LockQueueNo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锁定的队列号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lastRenderedPageBreak/>
              <w:t>CardNo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B050"/>
                <w:szCs w:val="21"/>
              </w:rPr>
            </w:pPr>
            <w:r w:rsidRPr="0019577E">
              <w:rPr>
                <w:rFonts w:ascii="宋体" w:hAnsi="宋体"/>
                <w:color w:val="00B050"/>
                <w:szCs w:val="21"/>
              </w:rPr>
              <w:t>CardType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B05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B050"/>
              </w:rPr>
            </w:pPr>
            <w:r w:rsidRPr="0019577E">
              <w:rPr>
                <w:rFonts w:hint="eastAsia"/>
                <w:color w:val="00B050"/>
              </w:rPr>
              <w:t>卡类型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B050"/>
              </w:rPr>
            </w:pPr>
            <w:r w:rsidRPr="0019577E">
              <w:rPr>
                <w:rFonts w:hint="eastAsia"/>
                <w:color w:val="00B05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B05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00B05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CredTypeCode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证件类型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IDCardNo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证件号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TelePhoneNo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MobileNo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PatientName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cs="Arial"/>
                <w:szCs w:val="21"/>
              </w:rPr>
              <w:t>Gender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性别代码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 w:cs="Arial"/>
                <w:szCs w:val="21"/>
              </w:rPr>
            </w:pPr>
            <w:r w:rsidRPr="0019577E">
              <w:rPr>
                <w:rFonts w:ascii="宋体" w:hAnsi="宋体" w:cs="Arial" w:hint="eastAsia"/>
                <w:szCs w:val="21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住址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 w:cs="Arial"/>
                <w:szCs w:val="21"/>
              </w:rPr>
            </w:pPr>
            <w:r w:rsidRPr="0019577E">
              <w:rPr>
                <w:rFonts w:ascii="宋体" w:hAnsi="宋体" w:cs="Arial" w:hint="eastAsia"/>
                <w:szCs w:val="21"/>
              </w:rPr>
              <w:t>HISApptID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HIS系统的预约ID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只有</w:t>
            </w:r>
            <w:r w:rsidRPr="0019577E">
              <w:rPr>
                <w:rFonts w:hint="eastAsia"/>
                <w:color w:val="FF0000"/>
              </w:rPr>
              <w:t>HIS</w:t>
            </w:r>
            <w:r w:rsidRPr="0019577E">
              <w:rPr>
                <w:rFonts w:hint="eastAsia"/>
                <w:color w:val="FF0000"/>
              </w:rPr>
              <w:t>系统传参，其他外部预约机构为空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SeqCode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挂号序号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szCs w:val="21"/>
              </w:rPr>
            </w:pPr>
            <w:r w:rsidRPr="0019577E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</w:rPr>
              <w:t>只有</w:t>
            </w:r>
            <w:r w:rsidRPr="0019577E">
              <w:rPr>
                <w:rFonts w:hint="eastAsia"/>
                <w:color w:val="FF0000"/>
              </w:rPr>
              <w:t>HIS</w:t>
            </w:r>
            <w:r w:rsidRPr="0019577E">
              <w:rPr>
                <w:rFonts w:hint="eastAsia"/>
                <w:color w:val="FF0000"/>
              </w:rPr>
              <w:t>系统传参，其他外部预约机构为空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AdmitRange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9577E">
              <w:rPr>
                <w:rFonts w:ascii="宋体" w:hAnsi="宋体" w:hint="eastAsia"/>
                <w:szCs w:val="21"/>
              </w:rPr>
              <w:t>就诊时间段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szCs w:val="21"/>
              </w:rPr>
            </w:pPr>
            <w:r w:rsidRPr="0019577E">
              <w:rPr>
                <w:rFonts w:hint="eastAsia"/>
                <w:szCs w:val="21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  <w:r w:rsidRPr="0019577E">
              <w:rPr>
                <w:rFonts w:hint="eastAsia"/>
                <w:color w:val="FF0000"/>
              </w:rPr>
              <w:t>只有</w:t>
            </w:r>
            <w:r w:rsidRPr="0019577E">
              <w:rPr>
                <w:rFonts w:hint="eastAsia"/>
                <w:color w:val="FF0000"/>
              </w:rPr>
              <w:t>HIS</w:t>
            </w:r>
            <w:r w:rsidRPr="0019577E">
              <w:rPr>
                <w:rFonts w:hint="eastAsia"/>
                <w:color w:val="FF0000"/>
              </w:rPr>
              <w:t>系统传参，其他外部预约机构为空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PayFlag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支付标记</w:t>
            </w:r>
          </w:p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（Y：已支付）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Y(</w:t>
            </w:r>
            <w:r w:rsidRPr="0019577E">
              <w:rPr>
                <w:rFonts w:hint="eastAsia"/>
                <w:color w:val="FF0000"/>
              </w:rPr>
              <w:t>对于支付的记录以下的项目必须输入</w:t>
            </w:r>
            <w:r w:rsidRPr="0019577E">
              <w:rPr>
                <w:rFonts w:hint="eastAsia"/>
                <w:color w:val="FF0000"/>
              </w:rPr>
              <w:t>)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PayModeCode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支付方式代码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PayBankCode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银行代码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PayCardNo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银行卡卡号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PayFee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个人支付费用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  <w:r w:rsidRPr="0019577E">
              <w:rPr>
                <w:rFonts w:hint="eastAsia"/>
                <w:color w:val="FF0000"/>
              </w:rPr>
              <w:t>Y</w:t>
            </w: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PayInsuFee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医保支付费用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PayInsuFeeStr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医保分解返回串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PayTradeNo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支付交易号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000000"/>
              </w:rPr>
            </w:pPr>
            <w:r w:rsidRPr="0019577E">
              <w:rPr>
                <w:rFonts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color w:val="FF0000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FF0000"/>
                <w:szCs w:val="21"/>
              </w:rPr>
              <w:t>PayTradeStr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FF0000"/>
                <w:szCs w:val="21"/>
              </w:rPr>
              <w:t>支付交易信息串（应该包括银行代码、支付卡号、银行交易日</w:t>
            </w:r>
            <w:r w:rsidRPr="0019577E">
              <w:rPr>
                <w:rFonts w:ascii="宋体" w:hAnsi="宋体" w:hint="eastAsia"/>
                <w:color w:val="FF0000"/>
                <w:szCs w:val="21"/>
              </w:rPr>
              <w:lastRenderedPageBreak/>
              <w:t>期、银行交易流水号）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hint="eastAsia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szCs w:val="21"/>
              </w:rPr>
            </w:pPr>
            <w:r w:rsidRPr="0019577E">
              <w:rPr>
                <w:rFonts w:hint="eastAsia"/>
                <w:szCs w:val="21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lastRenderedPageBreak/>
              <w:t>TradeCode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交易代码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BankCode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2F138B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hyperlink w:anchor="_银行代码" w:history="1">
              <w:r w:rsidR="00F316E9" w:rsidRPr="0019577E">
                <w:rPr>
                  <w:rFonts w:ascii="宋体" w:hAnsi="宋体" w:hint="eastAsia"/>
                  <w:color w:val="FF0000"/>
                  <w:sz w:val="18"/>
                  <w:szCs w:val="18"/>
                </w:rPr>
                <w:t>银行代码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sz w:val="24"/>
              </w:rPr>
            </w:pPr>
            <w:r w:rsidRPr="0019577E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sz w:val="24"/>
              </w:rPr>
            </w:pPr>
            <w:r w:rsidRPr="0019577E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BankDate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YYYYMMDDHHMMSS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银行交易时间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BankTradeNo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银行唯一流水号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  <w:szCs w:val="22"/>
              </w:rPr>
            </w:pPr>
            <w:r w:rsidRPr="0019577E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  <w:szCs w:val="22"/>
              </w:rPr>
            </w:pPr>
            <w:r w:rsidRPr="0019577E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ResultCode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0</w:t>
            </w: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000：成功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交易结果,</w:t>
            </w:r>
            <w:hyperlink w:anchor="_错误代码表" w:history="1">
              <w:r w:rsidRPr="0019577E">
                <w:rPr>
                  <w:rFonts w:ascii="宋体" w:hAnsi="宋体" w:hint="eastAsia"/>
                  <w:color w:val="FF0000"/>
                  <w:sz w:val="18"/>
                  <w:szCs w:val="18"/>
                </w:rPr>
                <w:t>错误代码表</w:t>
              </w:r>
            </w:hyperlink>
          </w:p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</w:rPr>
            </w:pPr>
            <w:r w:rsidRPr="0019577E">
              <w:rPr>
                <w:rFonts w:ascii="宋体" w:hAnsi="宋体" w:hint="eastAsia"/>
                <w:sz w:val="24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</w:rPr>
            </w:pPr>
            <w:r w:rsidRPr="0019577E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ResultContent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对错误</w:t>
            </w: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/</w:t>
            </w: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异常的详细描述信息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  <w:szCs w:val="22"/>
              </w:rPr>
            </w:pPr>
            <w:r w:rsidRPr="0019577E">
              <w:rPr>
                <w:rFonts w:ascii="宋体" w:hAnsi="宋体" w:hint="eastAsia"/>
                <w:sz w:val="24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sz w:val="24"/>
              </w:rPr>
            </w:pPr>
            <w:r w:rsidRPr="0019577E">
              <w:rPr>
                <w:rFonts w:ascii="宋体" w:hAnsi="宋体" w:hint="eastAsia"/>
                <w:sz w:val="24"/>
              </w:rPr>
              <w:t>256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PayCardNo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银联卡号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BankAccDate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YYYY-MM-DD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银行账务日期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r w:rsidRPr="0019577E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RevTranFlag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1-退费，0-收费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正反交易标志</w:t>
            </w:r>
          </w:p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/>
                <w:color w:val="FF0000"/>
                <w:sz w:val="18"/>
                <w:szCs w:val="18"/>
              </w:rPr>
              <w:t>PatientID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病人ID（患者主索引）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PayAmt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交易金额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OrgHISTradeNo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原HIS流水号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  <w:tr w:rsidR="00F316E9" w:rsidRPr="0019577E" w:rsidTr="00922819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OrgPaySeqNo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原支付小票号</w:t>
            </w:r>
          </w:p>
          <w:p w:rsidR="00F316E9" w:rsidRPr="0019577E" w:rsidRDefault="00F316E9" w:rsidP="00922819">
            <w:pPr>
              <w:ind w:rightChars="34" w:right="71"/>
              <w:rPr>
                <w:rFonts w:ascii="宋体" w:hAnsi="宋体"/>
                <w:color w:val="FF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FF0000"/>
                <w:sz w:val="18"/>
                <w:szCs w:val="18"/>
              </w:rPr>
              <w:t>HIS生成，唯一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r w:rsidRPr="0019577E"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color w:val="FF0000"/>
                <w:szCs w:val="21"/>
              </w:rPr>
            </w:pPr>
          </w:p>
        </w:tc>
      </w:tr>
    </w:tbl>
    <w:p w:rsidR="00F316E9" w:rsidRPr="0019577E" w:rsidRDefault="00F316E9" w:rsidP="00F316E9">
      <w:pPr>
        <w:rPr>
          <w:color w:val="000000"/>
        </w:rPr>
      </w:pPr>
    </w:p>
    <w:p w:rsidR="00F316E9" w:rsidRPr="0019577E" w:rsidRDefault="00F316E9" w:rsidP="00F316E9">
      <w:pPr>
        <w:tabs>
          <w:tab w:val="num" w:pos="900"/>
        </w:tabs>
        <w:rPr>
          <w:color w:val="000000"/>
        </w:rPr>
      </w:pPr>
      <w:r w:rsidRPr="0019577E">
        <w:rPr>
          <w:rFonts w:hint="eastAsia"/>
          <w:b/>
          <w:color w:val="000000"/>
        </w:rPr>
        <w:t>应答消息</w:t>
      </w:r>
      <w:r w:rsidRPr="0019577E">
        <w:rPr>
          <w:rFonts w:hint="eastAsia"/>
          <w:color w:val="000000"/>
        </w:rPr>
        <w:t>：</w:t>
      </w:r>
    </w:p>
    <w:tbl>
      <w:tblPr>
        <w:tblW w:w="5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226"/>
      </w:tblGrid>
      <w:tr w:rsidR="00F316E9" w:rsidRPr="0019577E" w:rsidTr="00922819"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19577E" w:rsidTr="00922819"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&lt;Response&gt;</w:t>
            </w:r>
            <w:r w:rsidRPr="0019577E">
              <w:rPr>
                <w:rFonts w:ascii="宋体" w:hAnsi="宋体"/>
                <w:color w:val="000000"/>
                <w:szCs w:val="21"/>
              </w:rPr>
              <w:br/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 xml:space="preserve">    &lt;</w:t>
            </w: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Code&gt;&lt;/</w:t>
            </w: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ResultCode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19577E">
              <w:rPr>
                <w:rFonts w:ascii="宋体" w:hAnsi="宋体"/>
                <w:color w:val="000000"/>
                <w:szCs w:val="21"/>
              </w:rPr>
              <w:t>OrderCode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19577E">
              <w:rPr>
                <w:rFonts w:ascii="宋体" w:hAnsi="宋体"/>
                <w:color w:val="000000"/>
                <w:szCs w:val="21"/>
              </w:rPr>
              <w:t>OrderCode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&lt;SeqCode&gt;&lt;/SeqCode&gt;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&lt;RegFee&gt;&lt;/RegFee&gt;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&lt;AdmitRange&gt;&lt;/AdmitRange&gt;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&lt;AdmitAddress&gt;&lt;/AdmitAddress&gt;</w:t>
            </w:r>
          </w:p>
          <w:p w:rsidR="00F316E9" w:rsidRPr="0019577E" w:rsidRDefault="00F316E9" w:rsidP="00922819">
            <w:pPr>
              <w:spacing w:line="360" w:lineRule="auto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&lt;OrderContent&gt;&lt;/OrderContent&gt;</w:t>
            </w:r>
          </w:p>
          <w:p w:rsidR="00F316E9" w:rsidRPr="0019577E" w:rsidRDefault="00F316E9" w:rsidP="00922819">
            <w:pPr>
              <w:spacing w:line="360" w:lineRule="auto"/>
              <w:ind w:firstLine="405"/>
              <w:rPr>
                <w:rFonts w:ascii="宋体" w:hAnsi="宋体"/>
                <w:color w:val="000000"/>
                <w:sz w:val="24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 w:val="24"/>
                <w:szCs w:val="21"/>
              </w:rPr>
              <w:t>&lt;TransactionId&gt;&lt;/TransactionId&gt;</w:t>
            </w:r>
            <w:r w:rsidRPr="0019577E">
              <w:rPr>
                <w:rFonts w:ascii="宋体" w:hAnsi="宋体"/>
                <w:color w:val="000000"/>
                <w:szCs w:val="21"/>
              </w:rPr>
              <w:br/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lastRenderedPageBreak/>
              <w:t>&lt;/Response&gt;</w:t>
            </w:r>
          </w:p>
        </w:tc>
      </w:tr>
    </w:tbl>
    <w:p w:rsidR="00F316E9" w:rsidRPr="0019577E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7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3021"/>
        <w:gridCol w:w="1236"/>
        <w:gridCol w:w="1260"/>
      </w:tblGrid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19577E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Cs w:val="21"/>
              </w:rPr>
              <w:t>Result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19577E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0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非</w:t>
            </w:r>
            <w:r w:rsidRPr="0019577E">
              <w:rPr>
                <w:rFonts w:hint="eastAsia"/>
                <w:color w:val="000000"/>
                <w:szCs w:val="21"/>
              </w:rPr>
              <w:t>0</w:t>
            </w:r>
            <w:r w:rsidRPr="0019577E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19577E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ResultContent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Cs w:val="21"/>
              </w:rPr>
              <w:t>对错误</w:t>
            </w:r>
            <w:r w:rsidRPr="0019577E">
              <w:rPr>
                <w:rFonts w:ascii="宋体" w:hAnsi="宋体" w:cs="Arial"/>
                <w:color w:val="000000"/>
                <w:szCs w:val="21"/>
              </w:rPr>
              <w:t>/</w:t>
            </w:r>
            <w:r w:rsidRPr="0019577E">
              <w:rPr>
                <w:rFonts w:ascii="宋体" w:hAnsi="宋体" w:cs="Arial" w:hint="eastAsia"/>
                <w:color w:val="000000"/>
                <w:szCs w:val="21"/>
              </w:rPr>
              <w:t>异常的详细描述信息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cs="Arial"/>
                <w:color w:val="000000"/>
                <w:sz w:val="24"/>
                <w:szCs w:val="21"/>
              </w:rPr>
              <w:t>25</w:t>
            </w:r>
            <w:r w:rsidRPr="0019577E">
              <w:rPr>
                <w:rFonts w:ascii="宋体" w:hAnsi="宋体" w:cs="Arial" w:hint="eastAsia"/>
                <w:color w:val="000000"/>
                <w:sz w:val="24"/>
                <w:szCs w:val="21"/>
              </w:rPr>
              <w:t>6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SeqCode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挂号序号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19577E">
              <w:rPr>
                <w:rFonts w:ascii="宋体" w:hAnsi="宋体" w:cs="Arial" w:hint="eastAsia"/>
                <w:color w:val="000000"/>
                <w:szCs w:val="21"/>
              </w:rPr>
              <w:t>3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/>
                <w:color w:val="000000"/>
                <w:szCs w:val="21"/>
              </w:rPr>
              <w:t>OrderCode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预约单号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30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AdmitRange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就诊时间段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 w:val="24"/>
                <w:szCs w:val="20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40</w:t>
            </w:r>
          </w:p>
        </w:tc>
      </w:tr>
      <w:tr w:rsidR="00F316E9" w:rsidRPr="0019577E" w:rsidTr="00922819">
        <w:trPr>
          <w:trHeight w:val="23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RegFee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挂号费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 w:val="24"/>
                <w:szCs w:val="20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AdmitAddress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就诊地点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200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OrderContent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预约单内容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1000</w:t>
            </w:r>
          </w:p>
        </w:tc>
      </w:tr>
      <w:tr w:rsidR="00F316E9" w:rsidRPr="0019577E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交易流水号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9577E" w:rsidRDefault="00F316E9" w:rsidP="00922819">
            <w:pPr>
              <w:rPr>
                <w:rFonts w:ascii="宋体" w:hAnsi="宋体"/>
                <w:color w:val="000000"/>
                <w:szCs w:val="21"/>
              </w:rPr>
            </w:pPr>
            <w:r w:rsidRPr="0019577E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19577E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19577E">
              <w:rPr>
                <w:rFonts w:hint="eastAsia"/>
                <w:color w:val="000000"/>
                <w:szCs w:val="21"/>
              </w:rPr>
              <w:t>20</w:t>
            </w:r>
          </w:p>
        </w:tc>
      </w:tr>
    </w:tbl>
    <w:p w:rsidR="00F316E9" w:rsidRDefault="00F316E9" w:rsidP="00F316E9"/>
    <w:p w:rsidR="00F316E9" w:rsidRDefault="00F316E9" w:rsidP="00F316E9"/>
    <w:p w:rsidR="00F316E9" w:rsidRPr="00D04754" w:rsidRDefault="00F316E9" w:rsidP="00F316E9">
      <w:pPr>
        <w:pStyle w:val="4"/>
        <w:ind w:firstLine="562"/>
      </w:pPr>
      <w:r>
        <w:rPr>
          <w:rFonts w:hint="eastAsia"/>
        </w:rPr>
        <w:t xml:space="preserve">4.4.2.7  </w:t>
      </w:r>
      <w:r w:rsidRPr="00D04754">
        <w:rPr>
          <w:rFonts w:hint="eastAsia"/>
        </w:rPr>
        <w:t>查询患者预约记录</w:t>
      </w:r>
      <w:r>
        <w:rPr>
          <w:rFonts w:hint="eastAsia"/>
        </w:rPr>
        <w:t>（</w:t>
      </w:r>
      <w:r>
        <w:rPr>
          <w:rFonts w:hint="eastAsia"/>
        </w:rPr>
        <w:t>1005</w:t>
      </w:r>
      <w:r>
        <w:rPr>
          <w:rFonts w:hint="eastAsia"/>
        </w:rPr>
        <w:t>）</w:t>
      </w:r>
    </w:p>
    <w:p w:rsidR="00F316E9" w:rsidRPr="00934F86" w:rsidRDefault="00F316E9" w:rsidP="00F316E9">
      <w:pPr>
        <w:pStyle w:val="af6"/>
        <w:ind w:firstLine="422"/>
        <w:rPr>
          <w:b/>
          <w:color w:val="000000"/>
        </w:rPr>
      </w:pPr>
      <w:r w:rsidRPr="00934F86">
        <w:rPr>
          <w:rFonts w:hint="eastAsia"/>
          <w:b/>
          <w:color w:val="000000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18"/>
        <w:gridCol w:w="6862"/>
      </w:tblGrid>
      <w:tr w:rsidR="00F316E9" w:rsidRPr="00934F86" w:rsidTr="0092281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交易号</w:t>
            </w:r>
          </w:p>
        </w:tc>
        <w:tc>
          <w:tcPr>
            <w:tcW w:w="6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1005</w:t>
            </w:r>
          </w:p>
        </w:tc>
      </w:tr>
      <w:tr w:rsidR="00F316E9" w:rsidRPr="00934F86" w:rsidTr="0092281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6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</w:pPr>
            <w:r w:rsidRPr="000A4B95">
              <w:t>QueryOrder</w:t>
            </w:r>
          </w:p>
        </w:tc>
      </w:tr>
      <w:tr w:rsidR="00F316E9" w:rsidRPr="00934F86" w:rsidTr="0092281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6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查询病人预约挂号信息</w:t>
            </w:r>
          </w:p>
        </w:tc>
      </w:tr>
      <w:tr w:rsidR="00F316E9" w:rsidRPr="00934F86" w:rsidTr="0092281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6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Socket</w:t>
            </w:r>
            <w:r>
              <w:rPr>
                <w:rFonts w:cs="Arial" w:hint="eastAsia"/>
                <w:color w:val="000000"/>
                <w:szCs w:val="21"/>
              </w:rPr>
              <w:t>、</w:t>
            </w:r>
            <w:r>
              <w:rPr>
                <w:rFonts w:cs="Arial" w:hint="eastAsia"/>
                <w:color w:val="000000"/>
                <w:szCs w:val="21"/>
              </w:rPr>
              <w:t>WebService</w:t>
            </w:r>
          </w:p>
        </w:tc>
      </w:tr>
      <w:tr w:rsidR="00F316E9" w:rsidRPr="00934F86" w:rsidTr="0092281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6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预约机构</w:t>
            </w:r>
          </w:p>
        </w:tc>
      </w:tr>
    </w:tbl>
    <w:p w:rsidR="00F316E9" w:rsidRPr="00934F86" w:rsidRDefault="00F316E9" w:rsidP="00F316E9">
      <w:pPr>
        <w:rPr>
          <w:color w:val="000000"/>
        </w:rPr>
      </w:pPr>
    </w:p>
    <w:p w:rsidR="00F316E9" w:rsidRPr="00934F86" w:rsidRDefault="00F316E9" w:rsidP="00F316E9">
      <w:pPr>
        <w:tabs>
          <w:tab w:val="num" w:pos="900"/>
        </w:tabs>
        <w:rPr>
          <w:color w:val="000000"/>
        </w:rPr>
      </w:pPr>
      <w:r w:rsidRPr="00934F86">
        <w:rPr>
          <w:rFonts w:hint="eastAsia"/>
          <w:b/>
          <w:color w:val="000000"/>
        </w:rPr>
        <w:t>请求消息</w:t>
      </w:r>
      <w:r w:rsidRPr="00934F86">
        <w:rPr>
          <w:rFonts w:hint="eastAsia"/>
          <w:color w:val="000000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80"/>
      </w:tblGrid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934F86">
              <w:rPr>
                <w:rFonts w:ascii="宋体" w:hAnsi="宋体" w:cs="Arial"/>
                <w:color w:val="000000"/>
                <w:szCs w:val="21"/>
              </w:rPr>
              <w:t>Request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150" w:firstLine="36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Cs w:val="21"/>
              </w:rPr>
              <w:t>&gt;1005&lt;/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6425B7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r>
              <w:rPr>
                <w:rFonts w:ascii="宋体" w:hAnsi="宋体"/>
                <w:color w:val="000000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Cs w:val="21"/>
              </w:rPr>
              <w:t>&gt;&lt;/</w:t>
            </w:r>
            <w:r>
              <w:rPr>
                <w:rFonts w:ascii="宋体" w:hAnsi="宋体"/>
                <w:color w:val="000000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&lt;</w:t>
            </w:r>
            <w:r w:rsidRPr="005F26D6">
              <w:rPr>
                <w:rFonts w:ascii="宋体" w:hAnsi="宋体" w:hint="eastAsia"/>
                <w:color w:val="000000"/>
                <w:szCs w:val="21"/>
              </w:rPr>
              <w:t>ClientType</w:t>
            </w:r>
            <w:r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26D6">
              <w:rPr>
                <w:rFonts w:ascii="宋体" w:hAnsi="宋体" w:hint="eastAsia"/>
                <w:color w:val="000000"/>
                <w:szCs w:val="21"/>
              </w:rPr>
              <w:t>ClientType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&lt;HospitalId&gt;&lt;/HospitalId&gt;</w:t>
            </w:r>
          </w:p>
          <w:p w:rsidR="00F316E9" w:rsidRDefault="00F316E9" w:rsidP="00922819">
            <w:pPr>
              <w:pStyle w:val="af7"/>
              <w:ind w:firstLineChars="200" w:firstLine="48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&lt;ExtUserID&gt;&lt;/ExtUserID&gt;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 w:hint="eastAsia"/>
                <w:color w:val="000000"/>
                <w:sz w:val="21"/>
                <w:szCs w:val="21"/>
              </w:rPr>
              <w:t>Card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 w:hint="eastAsia"/>
                <w:color w:val="000000"/>
                <w:sz w:val="21"/>
                <w:szCs w:val="21"/>
              </w:rPr>
              <w:t>Card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Pr="00FD5085" w:rsidRDefault="00F316E9" w:rsidP="00922819">
            <w:pPr>
              <w:pStyle w:val="af7"/>
              <w:ind w:firstLineChars="20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</w:t>
            </w:r>
            <w:r w:rsidRPr="00FD5085">
              <w:rPr>
                <w:color w:val="00B050"/>
              </w:rPr>
              <w:t>CardType</w:t>
            </w: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&gt;&lt;/</w:t>
            </w:r>
            <w:r w:rsidRPr="00FD5085">
              <w:rPr>
                <w:color w:val="00B050"/>
              </w:rPr>
              <w:t>CardType</w:t>
            </w: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 w:hint="eastAsia"/>
                <w:color w:val="000000"/>
                <w:sz w:val="21"/>
                <w:szCs w:val="21"/>
              </w:rPr>
              <w:t>CredTypeCode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 w:hint="eastAsia"/>
                <w:color w:val="000000"/>
                <w:sz w:val="21"/>
                <w:szCs w:val="21"/>
              </w:rPr>
              <w:t>CredTypeCode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IDCardNo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IDCardNo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</w:p>
          <w:p w:rsidR="00F316E9" w:rsidRPr="00934F86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OrderApptStartDate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OrderApptStartDate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OrderApptEndDate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OrderApptEndDate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&lt;QueryDateFlag&gt;&lt;/QueryDateFlag&gt;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&lt;QueryUserType&gt;&lt;/QueryUserType&gt;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200"/>
              <w:rPr>
                <w:rFonts w:ascii="宋体" w:hAnsi="宋体"/>
                <w:color w:val="000000"/>
                <w:sz w:val="21"/>
                <w:szCs w:val="21"/>
              </w:rPr>
            </w:pPr>
          </w:p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934F86">
              <w:rPr>
                <w:rFonts w:ascii="宋体" w:hAnsi="宋体" w:cs="Arial"/>
                <w:color w:val="000000"/>
                <w:szCs w:val="21"/>
              </w:rPr>
              <w:t>Request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</w:tc>
      </w:tr>
    </w:tbl>
    <w:p w:rsidR="00F316E9" w:rsidRPr="00934F86" w:rsidRDefault="00F316E9" w:rsidP="00F316E9">
      <w:pPr>
        <w:tabs>
          <w:tab w:val="num" w:pos="900"/>
        </w:tabs>
        <w:rPr>
          <w:color w:val="000000"/>
        </w:rPr>
      </w:pPr>
    </w:p>
    <w:p w:rsidR="00F316E9" w:rsidRPr="00934F86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77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997"/>
        <w:gridCol w:w="1985"/>
        <w:gridCol w:w="1134"/>
        <w:gridCol w:w="850"/>
        <w:gridCol w:w="850"/>
      </w:tblGrid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057647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367F2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367F2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367F2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60391D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367F2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 w:hint="eastAsia"/>
                <w:color w:val="000000"/>
                <w:szCs w:val="21"/>
              </w:rPr>
              <w:t>Card</w:t>
            </w:r>
            <w:r w:rsidRPr="00246993">
              <w:rPr>
                <w:rFonts w:ascii="宋体" w:hAnsi="宋体"/>
                <w:color w:val="000000"/>
                <w:szCs w:val="21"/>
              </w:rPr>
              <w:t>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color w:val="00B050"/>
              </w:rPr>
              <w:t>CardType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jc w:val="left"/>
              <w:rPr>
                <w:color w:val="00B05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color w:val="00B050"/>
              </w:rPr>
            </w:pPr>
            <w:r w:rsidRPr="00FD5085">
              <w:rPr>
                <w:rFonts w:hint="eastAsia"/>
                <w:color w:val="00B050"/>
              </w:rPr>
              <w:t>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color w:val="00B05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 w:hint="eastAsia"/>
                <w:color w:val="000000"/>
                <w:szCs w:val="21"/>
              </w:rPr>
              <w:t>CredTypeCode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IDCardNo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46993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病人主索引号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lastRenderedPageBreak/>
              <w:t>OrderApptStartDate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开始日期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46993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OrderApptEndDate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结束日期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46993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QueryDateFlag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查询日期标记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AppDate:</w:t>
            </w:r>
            <w:r>
              <w:rPr>
                <w:rFonts w:hint="eastAsia"/>
                <w:color w:val="000000"/>
              </w:rPr>
              <w:t>预约申请日期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AdmDate:</w:t>
            </w:r>
            <w:r>
              <w:rPr>
                <w:rFonts w:hint="eastAsia"/>
                <w:color w:val="000000"/>
              </w:rPr>
              <w:t>预约就诊日期</w:t>
            </w:r>
          </w:p>
          <w:p w:rsidR="00F316E9" w:rsidRPr="00211055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“”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查询没有过期的预约记录，不需要开始日期和结束日期条件。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QueryUserType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查询用户类型：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ORG</w:t>
            </w:r>
            <w:r>
              <w:rPr>
                <w:rFonts w:hint="eastAsia"/>
                <w:color w:val="000000"/>
              </w:rPr>
              <w:t>：非</w:t>
            </w:r>
            <w:r>
              <w:rPr>
                <w:rFonts w:hint="eastAsia"/>
                <w:color w:val="000000"/>
              </w:rPr>
              <w:t>HIS</w:t>
            </w:r>
            <w:r>
              <w:rPr>
                <w:rFonts w:hint="eastAsia"/>
                <w:color w:val="000000"/>
              </w:rPr>
              <w:t>的机构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只查询本机构预约的记录</w:t>
            </w:r>
            <w:r>
              <w:rPr>
                <w:rFonts w:hint="eastAsia"/>
                <w:color w:val="000000"/>
              </w:rPr>
              <w:t>)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OWN</w:t>
            </w:r>
            <w:r>
              <w:rPr>
                <w:rFonts w:hint="eastAsia"/>
                <w:color w:val="000000"/>
              </w:rPr>
              <w:t>：个人</w:t>
            </w:r>
          </w:p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</w:t>
            </w:r>
            <w:r>
              <w:rPr>
                <w:rFonts w:hint="eastAsia"/>
                <w:color w:val="000000"/>
              </w:rPr>
              <w:t>：可以查询预约了本</w:t>
            </w:r>
            <w:r>
              <w:rPr>
                <w:rFonts w:hint="eastAsia"/>
                <w:color w:val="000000"/>
              </w:rPr>
              <w:t>HIS</w:t>
            </w:r>
            <w:r>
              <w:rPr>
                <w:rFonts w:hint="eastAsia"/>
                <w:color w:val="000000"/>
              </w:rPr>
              <w:t>系统排班的预约记录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367F2A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OrderStatus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预约单状态</w:t>
            </w:r>
            <w:r>
              <w:rPr>
                <w:rFonts w:hint="eastAsia"/>
                <w:color w:val="000000"/>
              </w:rPr>
              <w:t xml:space="preserve">(normal 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>;</w:t>
            </w:r>
          </w:p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cancel </w:t>
            </w:r>
            <w:r>
              <w:rPr>
                <w:rFonts w:hint="eastAsia"/>
                <w:color w:val="000000"/>
              </w:rPr>
              <w:t>退号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OrderCode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预约单号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Pr="00934F86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367F2A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</w:tbl>
    <w:p w:rsidR="00F316E9" w:rsidRDefault="00F316E9" w:rsidP="00F316E9">
      <w:pPr>
        <w:rPr>
          <w:color w:val="000000"/>
        </w:rPr>
      </w:pPr>
    </w:p>
    <w:p w:rsidR="00F316E9" w:rsidRPr="00934F86" w:rsidRDefault="00F316E9" w:rsidP="00F316E9">
      <w:pPr>
        <w:rPr>
          <w:color w:val="000000"/>
        </w:rPr>
      </w:pPr>
    </w:p>
    <w:p w:rsidR="00F316E9" w:rsidRPr="00934F86" w:rsidRDefault="00F316E9" w:rsidP="00F316E9">
      <w:pPr>
        <w:tabs>
          <w:tab w:val="num" w:pos="900"/>
        </w:tabs>
        <w:rPr>
          <w:color w:val="000000"/>
        </w:rPr>
      </w:pPr>
      <w:r w:rsidRPr="00934F86">
        <w:rPr>
          <w:rFonts w:hint="eastAsia"/>
          <w:b/>
          <w:color w:val="000000"/>
        </w:rPr>
        <w:t>应答消息</w:t>
      </w:r>
      <w:r w:rsidRPr="00934F86">
        <w:rPr>
          <w:rFonts w:hint="eastAsia"/>
          <w:color w:val="000000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80"/>
      </w:tblGrid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&lt;Response&gt;</w:t>
            </w: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br/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 xml:space="preserve">    &lt;ResultCode&gt;&lt;/ResultCode&gt;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&lt;RecordCount&gt;&lt;/RecordCount&gt;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400" w:firstLine="84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rder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OrderApptUser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OrderApptUser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&lt;Admit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&gt;&lt;/Admit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&lt;Department&gt;&lt;/Department&gt;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&lt;Doctor&gt;&lt;/Doctor&gt;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344E3">
              <w:rPr>
                <w:rFonts w:ascii="宋体" w:hAnsi="宋体"/>
                <w:color w:val="000000"/>
                <w:sz w:val="21"/>
                <w:szCs w:val="21"/>
              </w:rPr>
              <w:t>Doctor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Title&gt;&lt;/</w:t>
            </w:r>
            <w:r w:rsidRPr="00C344E3">
              <w:rPr>
                <w:rFonts w:ascii="宋体" w:hAnsi="宋体"/>
                <w:color w:val="000000"/>
                <w:sz w:val="21"/>
                <w:szCs w:val="21"/>
              </w:rPr>
              <w:t>Doctor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Title&gt;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&lt;RegFee&gt;&lt;/RegFee&gt;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&lt;SeqCode&gt;&lt;/SeqCode&gt;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Address&gt;&lt;/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Address&gt;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t>Session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Name&gt;&lt;/</w:t>
            </w: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t>Session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Name&gt;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AdmitRange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AdmitRange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187E05">
              <w:rPr>
                <w:rFonts w:ascii="宋体" w:hAnsi="宋体"/>
                <w:color w:val="000000"/>
                <w:sz w:val="21"/>
                <w:szCs w:val="21"/>
              </w:rPr>
              <w:t>TelePhoneNo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187E05">
              <w:rPr>
                <w:rFonts w:ascii="宋体" w:hAnsi="宋体"/>
                <w:color w:val="000000"/>
                <w:sz w:val="21"/>
                <w:szCs w:val="21"/>
              </w:rPr>
              <w:t>TelePhoneNo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&lt;MobileNo&gt;&lt;/MobileNo&gt;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&lt;AllowRefundFlag&gt;&lt;/AllowRefundFlag&gt;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E63CCE">
              <w:rPr>
                <w:rFonts w:ascii="宋体" w:hAnsi="宋体"/>
                <w:color w:val="000000"/>
                <w:sz w:val="21"/>
                <w:szCs w:val="21"/>
              </w:rPr>
              <w:t>PayFlag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E63CCE">
              <w:rPr>
                <w:rFonts w:ascii="宋体" w:hAnsi="宋体"/>
                <w:color w:val="000000"/>
                <w:sz w:val="21"/>
                <w:szCs w:val="21"/>
              </w:rPr>
              <w:t>PayFlag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&lt;HospitalName&gt;&lt;/HospitalName&gt;</w:t>
            </w:r>
          </w:p>
          <w:p w:rsidR="00F316E9" w:rsidRPr="00187E05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&lt;ServiceName&gt;&lt;/ServiceName&gt;</w:t>
            </w:r>
          </w:p>
          <w:p w:rsidR="00F316E9" w:rsidRDefault="00F316E9" w:rsidP="00922819">
            <w:pPr>
              <w:pStyle w:val="af7"/>
              <w:ind w:firstLineChars="400" w:firstLine="84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400" w:firstLine="84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rder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OrderApptUser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OrderApptUser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&lt;Admit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&gt;&lt;/Admit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Date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&lt;Department&gt;&lt;/Department&gt;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&lt;Doctor&gt;&lt;/Doctor&gt;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344E3">
              <w:rPr>
                <w:rFonts w:ascii="宋体" w:hAnsi="宋体"/>
                <w:color w:val="000000"/>
                <w:sz w:val="21"/>
                <w:szCs w:val="21"/>
              </w:rPr>
              <w:t>Doctor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Title&gt;&lt;/</w:t>
            </w:r>
            <w:r w:rsidRPr="00C344E3">
              <w:rPr>
                <w:rFonts w:ascii="宋体" w:hAnsi="宋体"/>
                <w:color w:val="000000"/>
                <w:sz w:val="21"/>
                <w:szCs w:val="21"/>
              </w:rPr>
              <w:t>Doctor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Title&gt;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&lt;RegFee&gt;&lt;/RegFee&gt;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&lt;SeqCode&gt;&lt;/SeqCode&gt;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Address&gt;&lt;/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Address&gt;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t>Session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Name&gt;&lt;/</w:t>
            </w: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t>Session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Name&gt;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OrderContent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AdmitRange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AdmitRange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187E05">
              <w:rPr>
                <w:rFonts w:ascii="宋体" w:hAnsi="宋体"/>
                <w:color w:val="000000"/>
                <w:sz w:val="21"/>
                <w:szCs w:val="21"/>
              </w:rPr>
              <w:t>TelePhoneNo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187E05">
              <w:rPr>
                <w:rFonts w:ascii="宋体" w:hAnsi="宋体"/>
                <w:color w:val="000000"/>
                <w:sz w:val="21"/>
                <w:szCs w:val="21"/>
              </w:rPr>
              <w:t>TelePhoneNo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&lt;MobileNo&gt;&lt;/MobileNo&gt;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&lt;AllowRefundFlag&gt;&lt;/AllowRefundFlag&gt;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</w:t>
            </w:r>
            <w:r w:rsidRPr="00E63CCE">
              <w:rPr>
                <w:rFonts w:ascii="宋体" w:hAnsi="宋体"/>
                <w:color w:val="000000"/>
                <w:sz w:val="21"/>
                <w:szCs w:val="21"/>
              </w:rPr>
              <w:t>PayFlag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&gt;&lt;/</w:t>
            </w:r>
            <w:r w:rsidRPr="00E63CCE">
              <w:rPr>
                <w:rFonts w:ascii="宋体" w:hAnsi="宋体"/>
                <w:color w:val="000000"/>
                <w:sz w:val="21"/>
                <w:szCs w:val="21"/>
              </w:rPr>
              <w:t>PayFlag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&lt;HospitalName&gt;&lt;/HospitalName&gt;</w:t>
            </w:r>
          </w:p>
          <w:p w:rsidR="00F316E9" w:rsidRPr="00187E05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      &lt;ServiceName&gt;&lt;/ServiceName&gt;</w:t>
            </w:r>
          </w:p>
          <w:p w:rsidR="00F316E9" w:rsidRDefault="00F316E9" w:rsidP="00922819">
            <w:pPr>
              <w:pStyle w:val="af7"/>
              <w:ind w:firstLineChars="400" w:firstLine="84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Pr="00CB6616" w:rsidRDefault="00F316E9" w:rsidP="00922819">
            <w:pPr>
              <w:pStyle w:val="af7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br/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&lt;/Response&gt;</w:t>
            </w:r>
          </w:p>
        </w:tc>
      </w:tr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F316E9" w:rsidRPr="003C27F8" w:rsidRDefault="00F316E9" w:rsidP="00F316E9">
      <w:pPr>
        <w:tabs>
          <w:tab w:val="num" w:pos="900"/>
        </w:tabs>
        <w:rPr>
          <w:color w:val="000000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4320"/>
        <w:gridCol w:w="1260"/>
        <w:gridCol w:w="720"/>
      </w:tblGrid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交易结果</w:t>
            </w:r>
            <w:r w:rsidRPr="00934F86">
              <w:rPr>
                <w:rFonts w:hint="eastAsia"/>
                <w:color w:val="000000"/>
                <w:szCs w:val="21"/>
              </w:rPr>
              <w:t>：</w:t>
            </w:r>
          </w:p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/>
                <w:color w:val="000000"/>
                <w:szCs w:val="21"/>
              </w:rPr>
              <w:t>0</w:t>
            </w:r>
            <w:r w:rsidRPr="00934F86">
              <w:rPr>
                <w:rFonts w:ascii="宋体" w:hAnsi="宋体" w:hint="eastAsia"/>
                <w:color w:val="000000"/>
                <w:szCs w:val="21"/>
              </w:rPr>
              <w:t>：成功</w:t>
            </w:r>
          </w:p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非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Pr="00934F86">
              <w:rPr>
                <w:rFonts w:ascii="宋体" w:hAnsi="宋体" w:hint="eastAsia"/>
                <w:color w:val="000000"/>
                <w:szCs w:val="21"/>
              </w:rPr>
              <w:t>：错误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lastRenderedPageBreak/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34F86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cs="Arial" w:hint="eastAsia"/>
                <w:color w:val="000000"/>
                <w:sz w:val="21"/>
                <w:szCs w:val="21"/>
              </w:rPr>
              <w:t>对错误</w:t>
            </w:r>
            <w:r w:rsidRPr="00934F86">
              <w:rPr>
                <w:rFonts w:ascii="宋体" w:hAnsi="宋体" w:cs="Arial"/>
                <w:color w:val="000000"/>
                <w:sz w:val="21"/>
                <w:szCs w:val="21"/>
              </w:rPr>
              <w:t>/</w:t>
            </w:r>
            <w:r w:rsidRPr="00934F86">
              <w:rPr>
                <w:rFonts w:ascii="宋体" w:hAnsi="宋体" w:cs="Arial" w:hint="eastAsia"/>
                <w:color w:val="000000"/>
                <w:sz w:val="21"/>
                <w:szCs w:val="21"/>
              </w:rPr>
              <w:t>异常的详细描述信息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cs="Arial"/>
                <w:color w:val="000000"/>
                <w:szCs w:val="21"/>
              </w:rPr>
              <w:t>25</w:t>
            </w:r>
            <w:r w:rsidRPr="00934F86">
              <w:rPr>
                <w:rFonts w:ascii="宋体" w:hAnsi="宋体" w:cs="Arial" w:hint="eastAsia"/>
                <w:color w:val="000000"/>
                <w:szCs w:val="21"/>
              </w:rPr>
              <w:t>6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D708CB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10</w:t>
            </w:r>
          </w:p>
        </w:tc>
      </w:tr>
    </w:tbl>
    <w:p w:rsidR="00F316E9" w:rsidRPr="004F77E4" w:rsidRDefault="00F316E9" w:rsidP="00F316E9">
      <w:pPr>
        <w:rPr>
          <w:b/>
          <w:color w:val="000000"/>
        </w:rPr>
      </w:pPr>
      <w:r w:rsidRPr="00CB6616">
        <w:rPr>
          <w:rFonts w:ascii="宋体" w:hAnsi="宋体"/>
          <w:color w:val="000000"/>
          <w:szCs w:val="21"/>
        </w:rPr>
        <w:t>Orders</w:t>
      </w:r>
      <w:r w:rsidRPr="004F77E4">
        <w:rPr>
          <w:rFonts w:hint="eastAsia"/>
          <w:b/>
          <w:color w:val="000000"/>
        </w:rPr>
        <w:t>定义</w:t>
      </w:r>
      <w:r>
        <w:rPr>
          <w:rFonts w:hint="eastAsia"/>
          <w:b/>
          <w:color w:val="000000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3549"/>
        <w:gridCol w:w="2031"/>
        <w:gridCol w:w="720"/>
      </w:tblGrid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OrderCode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4F77E4" w:rsidRDefault="00F316E9" w:rsidP="00922819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预约</w:t>
            </w:r>
            <w:r>
              <w:rPr>
                <w:rFonts w:ascii="宋体" w:hAnsi="宋体" w:hint="eastAsia"/>
                <w:color w:val="000000"/>
                <w:szCs w:val="21"/>
              </w:rPr>
              <w:t>单号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30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OrderApptDate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申请日期</w:t>
            </w:r>
            <w:r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OrderStatus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单状态</w:t>
            </w:r>
            <w:r>
              <w:rPr>
                <w:rFonts w:hint="eastAsia"/>
                <w:color w:val="000000"/>
              </w:rPr>
              <w:t xml:space="preserve">(normal 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>;</w:t>
            </w:r>
          </w:p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 xml:space="preserve">cancel </w:t>
            </w:r>
            <w:r>
              <w:rPr>
                <w:rFonts w:hint="eastAsia"/>
                <w:color w:val="000000"/>
              </w:rPr>
              <w:t>退号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OrderApptUser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预约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单申请人（患者姓名）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246993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246993">
              <w:rPr>
                <w:rFonts w:ascii="宋体" w:hAnsi="宋体"/>
                <w:color w:val="000000"/>
                <w:szCs w:val="21"/>
              </w:rPr>
              <w:t>PatientNo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病人主索引号（病人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 w:rsidRPr="007372CB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7372CB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 w:rsidRPr="007372CB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预约就诊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日期</w:t>
            </w:r>
            <w:r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就诊科室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50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Doctor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344E3">
              <w:rPr>
                <w:rFonts w:ascii="宋体" w:hAnsi="宋体"/>
                <w:color w:val="000000"/>
                <w:sz w:val="21"/>
                <w:szCs w:val="21"/>
              </w:rPr>
              <w:t>Doctor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医生职称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总费用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就诊序号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3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候诊地点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100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/>
                <w:color w:val="000000"/>
                <w:sz w:val="21"/>
                <w:szCs w:val="21"/>
              </w:rPr>
              <w:t>Session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就诊时段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候诊时间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CB6616">
              <w:rPr>
                <w:rFonts w:ascii="宋体" w:hAnsi="宋体"/>
                <w:color w:val="000000"/>
                <w:sz w:val="21"/>
                <w:szCs w:val="21"/>
              </w:rPr>
              <w:t>OrderContent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预约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单内容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100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CB661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187E05">
              <w:rPr>
                <w:rFonts w:ascii="宋体" w:hAnsi="宋体"/>
                <w:color w:val="000000"/>
                <w:sz w:val="21"/>
                <w:szCs w:val="21"/>
              </w:rPr>
              <w:t>TelePhoneNo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CB661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AllowRefundFlag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允许退号标志</w:t>
            </w:r>
          </w:p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：允许退号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4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E63CCE">
              <w:rPr>
                <w:rFonts w:ascii="宋体" w:hAnsi="宋体"/>
                <w:color w:val="000000"/>
                <w:sz w:val="21"/>
                <w:szCs w:val="21"/>
              </w:rPr>
              <w:t>PayFlag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</w:p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P:</w:t>
            </w:r>
            <w:r>
              <w:rPr>
                <w:rFonts w:hint="eastAsia"/>
                <w:color w:val="000000"/>
              </w:rPr>
              <w:t>已支付</w:t>
            </w:r>
          </w:p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TB</w:t>
            </w:r>
            <w:r>
              <w:rPr>
                <w:rFonts w:hint="eastAsia"/>
                <w:color w:val="000000"/>
              </w:rPr>
              <w:t>：未支付</w:t>
            </w:r>
          </w:p>
          <w:p w:rsidR="00F316E9" w:rsidRPr="00B37353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：已退费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4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E63CCE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HospitalName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50</w:t>
            </w:r>
          </w:p>
        </w:tc>
      </w:tr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ServiceName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50</w:t>
            </w:r>
          </w:p>
        </w:tc>
      </w:tr>
    </w:tbl>
    <w:p w:rsidR="00F316E9" w:rsidRDefault="00F316E9" w:rsidP="00F316E9">
      <w:pPr>
        <w:rPr>
          <w:color w:val="000000"/>
        </w:rPr>
      </w:pPr>
    </w:p>
    <w:p w:rsidR="00F316E9" w:rsidRDefault="00F316E9" w:rsidP="00F316E9"/>
    <w:p w:rsidR="00F316E9" w:rsidRDefault="00F316E9" w:rsidP="00F316E9">
      <w:pPr>
        <w:pStyle w:val="4"/>
        <w:ind w:firstLine="562"/>
      </w:pPr>
      <w:r>
        <w:rPr>
          <w:rFonts w:hint="eastAsia"/>
        </w:rPr>
        <w:t xml:space="preserve">4.4.2.8  </w:t>
      </w:r>
      <w:r>
        <w:rPr>
          <w:rFonts w:hint="eastAsia"/>
        </w:rPr>
        <w:t>病人取号确认（</w:t>
      </w:r>
      <w:r>
        <w:rPr>
          <w:rFonts w:hint="eastAsia"/>
        </w:rPr>
        <w:t>2001</w:t>
      </w:r>
      <w:r>
        <w:rPr>
          <w:rFonts w:hint="eastAsia"/>
        </w:rPr>
        <w:t>）</w:t>
      </w:r>
    </w:p>
    <w:p w:rsidR="00F316E9" w:rsidRPr="00934F86" w:rsidRDefault="00F316E9" w:rsidP="00F316E9">
      <w:pPr>
        <w:pStyle w:val="af6"/>
        <w:ind w:firstLine="422"/>
        <w:rPr>
          <w:b/>
          <w:color w:val="000000"/>
        </w:rPr>
      </w:pPr>
      <w:r w:rsidRPr="00934F86">
        <w:rPr>
          <w:rFonts w:hint="eastAsia"/>
          <w:b/>
          <w:color w:val="000000"/>
        </w:rPr>
        <w:t>接口定义：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60"/>
        <w:gridCol w:w="6804"/>
      </w:tblGrid>
      <w:tr w:rsidR="00F316E9" w:rsidRPr="00934F86" w:rsidTr="009228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交易号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2001</w:t>
            </w:r>
          </w:p>
        </w:tc>
      </w:tr>
      <w:tr w:rsidR="00F316E9" w:rsidRPr="00934F86" w:rsidTr="009228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方法名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</w:pPr>
            <w:r w:rsidRPr="006D32EF">
              <w:t>OPAppArrive</w:t>
            </w:r>
          </w:p>
        </w:tc>
      </w:tr>
      <w:tr w:rsidR="00F316E9" w:rsidRPr="00934F86" w:rsidTr="009228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病人取号后，HIS向预约机构发送已取号的消息。</w:t>
            </w:r>
            <w:r>
              <w:rPr>
                <w:rFonts w:ascii="宋体" w:hAnsi="宋体" w:cs="Arial" w:hint="eastAsia"/>
                <w:szCs w:val="21"/>
              </w:rPr>
              <w:t>（当预约机构在自己的系统中存储排班信息和预约记录时使用）</w:t>
            </w:r>
          </w:p>
        </w:tc>
      </w:tr>
      <w:tr w:rsidR="00F316E9" w:rsidRPr="00934F86" w:rsidTr="009228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Socket</w:t>
            </w:r>
          </w:p>
        </w:tc>
      </w:tr>
      <w:tr w:rsidR="00F316E9" w:rsidRPr="00934F86" w:rsidTr="009228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主要使用者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HIS系统</w:t>
            </w:r>
          </w:p>
        </w:tc>
      </w:tr>
    </w:tbl>
    <w:p w:rsidR="00F316E9" w:rsidRPr="00934F86" w:rsidRDefault="00F316E9" w:rsidP="00F316E9">
      <w:pPr>
        <w:rPr>
          <w:color w:val="000000"/>
        </w:rPr>
      </w:pPr>
    </w:p>
    <w:p w:rsidR="00F316E9" w:rsidRPr="00934F86" w:rsidRDefault="00F316E9" w:rsidP="00F316E9">
      <w:pPr>
        <w:rPr>
          <w:color w:val="000000"/>
        </w:rPr>
      </w:pPr>
      <w:r w:rsidRPr="00934F86">
        <w:rPr>
          <w:rFonts w:hint="eastAsia"/>
          <w:b/>
          <w:color w:val="000000"/>
        </w:rPr>
        <w:t>请求消息</w:t>
      </w:r>
      <w:r w:rsidRPr="00934F86">
        <w:rPr>
          <w:rFonts w:hint="eastAsia"/>
          <w:color w:val="000000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80"/>
      </w:tblGrid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F316E9" w:rsidRPr="00934F86" w:rsidTr="00922819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21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</w:t>
            </w:r>
            <w:r w:rsidRPr="00934F86">
              <w:rPr>
                <w:rFonts w:ascii="宋体" w:hAnsi="宋体" w:cs="Arial"/>
                <w:color w:val="000000"/>
                <w:szCs w:val="21"/>
              </w:rPr>
              <w:t>Request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 w:rsidRPr="005F26D6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&gt;</w:t>
            </w:r>
            <w:r>
              <w:rPr>
                <w:rFonts w:ascii="宋体" w:hAnsi="宋体" w:hint="eastAsia"/>
                <w:color w:val="000000"/>
                <w:szCs w:val="21"/>
              </w:rPr>
              <w:t>2001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&lt;/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&lt;HospitalId&gt;&lt;/HospitalId&gt;</w:t>
            </w:r>
          </w:p>
          <w:p w:rsidR="00F316E9" w:rsidRPr="00CF086F" w:rsidRDefault="00F316E9" w:rsidP="00922819">
            <w:pPr>
              <w:pStyle w:val="af7"/>
              <w:ind w:firstLineChars="200" w:firstLine="480"/>
              <w:rPr>
                <w:rFonts w:ascii="宋体" w:hAnsi="宋体"/>
                <w:color w:val="000000"/>
                <w:szCs w:val="21"/>
              </w:rPr>
            </w:pPr>
            <w:r w:rsidRPr="00CF086F">
              <w:rPr>
                <w:rFonts w:ascii="宋体" w:hAnsi="宋体" w:hint="eastAsia"/>
                <w:color w:val="000000"/>
                <w:szCs w:val="21"/>
              </w:rPr>
              <w:t>&lt;TransactionId&gt;&lt;/TransactionId&gt;</w:t>
            </w:r>
          </w:p>
          <w:p w:rsidR="00F316E9" w:rsidRDefault="00F316E9" w:rsidP="00922819">
            <w:pPr>
              <w:pStyle w:val="af7"/>
              <w:ind w:firstLineChars="200" w:firstLine="480"/>
              <w:rPr>
                <w:rFonts w:ascii="宋体" w:hAnsi="宋体"/>
                <w:color w:val="000000"/>
                <w:szCs w:val="21"/>
              </w:rPr>
            </w:pPr>
            <w:r w:rsidRPr="00CF086F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CF086F">
              <w:rPr>
                <w:rFonts w:ascii="宋体" w:hAnsi="宋体"/>
                <w:color w:val="000000"/>
                <w:szCs w:val="21"/>
              </w:rPr>
              <w:t>OrderCode</w:t>
            </w:r>
            <w:r w:rsidRPr="00CF086F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CF086F">
              <w:rPr>
                <w:rFonts w:ascii="宋体" w:hAnsi="宋体"/>
                <w:color w:val="000000"/>
                <w:szCs w:val="21"/>
              </w:rPr>
              <w:t>OrderCode</w:t>
            </w:r>
            <w:r w:rsidRPr="00CF086F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FD5085" w:rsidRDefault="00F316E9" w:rsidP="00922819">
            <w:pPr>
              <w:pStyle w:val="af7"/>
              <w:ind w:firstLineChars="200" w:firstLine="480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&lt;</w:t>
            </w:r>
            <w:r w:rsidRPr="00FD5085">
              <w:rPr>
                <w:color w:val="00B050"/>
              </w:rPr>
              <w:t>ExtUserID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&gt;&lt;/</w:t>
            </w:r>
            <w:r w:rsidRPr="00FD5085">
              <w:rPr>
                <w:color w:val="00B050"/>
              </w:rPr>
              <w:t>ExtUserID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17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&lt;PayDate&gt;&lt;/PayDate&gt;</w:t>
            </w:r>
          </w:p>
          <w:p w:rsidR="00F316E9" w:rsidRDefault="00F316E9" w:rsidP="00922819">
            <w:pPr>
              <w:pStyle w:val="af7"/>
              <w:ind w:firstLineChars="17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&lt;PayTime&gt;&lt;/PayTime&gt;</w:t>
            </w:r>
          </w:p>
          <w:p w:rsidR="00F316E9" w:rsidRPr="00FD5085" w:rsidRDefault="00F316E9" w:rsidP="00922819">
            <w:pPr>
              <w:pStyle w:val="af7"/>
              <w:ind w:firstLineChars="175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&lt;</w:t>
            </w:r>
            <w:r w:rsidRPr="00FD5085">
              <w:rPr>
                <w:rFonts w:ascii="宋体" w:hAnsi="宋体"/>
                <w:color w:val="00B050"/>
                <w:szCs w:val="21"/>
              </w:rPr>
              <w:t>PayModeCode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&gt;&lt;/</w:t>
            </w:r>
            <w:r w:rsidRPr="00FD5085">
              <w:rPr>
                <w:rFonts w:ascii="宋体" w:hAnsi="宋体"/>
                <w:color w:val="00B050"/>
                <w:szCs w:val="21"/>
              </w:rPr>
              <w:t>PayModeCode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Chars="175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&lt;</w:t>
            </w:r>
            <w:r w:rsidRPr="00FD5085">
              <w:rPr>
                <w:rFonts w:ascii="宋体" w:hAnsi="宋体"/>
                <w:color w:val="00B050"/>
                <w:szCs w:val="21"/>
              </w:rPr>
              <w:t>PayTradeStr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&gt;&lt;/</w:t>
            </w:r>
            <w:r w:rsidRPr="00FD5085">
              <w:rPr>
                <w:rFonts w:ascii="宋体" w:hAnsi="宋体"/>
                <w:color w:val="00B050"/>
                <w:szCs w:val="21"/>
              </w:rPr>
              <w:t>PayTradeStr</w:t>
            </w:r>
            <w:r w:rsidRPr="00FD5085">
              <w:rPr>
                <w:rFonts w:ascii="宋体" w:hAnsi="宋体" w:hint="eastAsia"/>
                <w:color w:val="00B050"/>
                <w:szCs w:val="21"/>
              </w:rPr>
              <w:t>&gt;</w:t>
            </w:r>
          </w:p>
          <w:p w:rsidR="00F316E9" w:rsidRPr="00FD5085" w:rsidRDefault="00F316E9" w:rsidP="00922819">
            <w:pPr>
              <w:pStyle w:val="af7"/>
              <w:ind w:firstLineChars="175"/>
              <w:rPr>
                <w:rFonts w:ascii="宋体" w:hAnsi="宋体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&lt;</w:t>
            </w:r>
            <w:r w:rsidRPr="002C7C35">
              <w:rPr>
                <w:rFonts w:ascii="宋体" w:hAnsi="宋体" w:hint="eastAsia"/>
                <w:color w:val="00B050"/>
                <w:szCs w:val="21"/>
              </w:rPr>
              <w:t>PayInsuFeeStr</w:t>
            </w:r>
            <w:r>
              <w:rPr>
                <w:rFonts w:ascii="宋体" w:hAnsi="宋体" w:hint="eastAsia"/>
                <w:color w:val="00B050"/>
                <w:szCs w:val="21"/>
              </w:rPr>
              <w:t>&gt;&lt;/</w:t>
            </w:r>
            <w:r w:rsidRPr="002C7C35">
              <w:rPr>
                <w:rFonts w:ascii="宋体" w:hAnsi="宋体" w:hint="eastAsia"/>
                <w:color w:val="00B050"/>
                <w:szCs w:val="21"/>
              </w:rPr>
              <w:t>PayInsuFeeStr</w:t>
            </w:r>
            <w:r>
              <w:rPr>
                <w:rFonts w:ascii="宋体" w:hAnsi="宋体" w:hint="eastAsia"/>
                <w:color w:val="00B050"/>
                <w:szCs w:val="21"/>
              </w:rPr>
              <w:t>&gt;</w:t>
            </w:r>
          </w:p>
          <w:p w:rsidR="00F316E9" w:rsidRPr="00934F86" w:rsidRDefault="00F316E9" w:rsidP="00922819">
            <w:pPr>
              <w:pStyle w:val="af7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&lt;/</w:t>
            </w:r>
            <w:r w:rsidRPr="00934F86">
              <w:rPr>
                <w:rFonts w:ascii="宋体" w:hAnsi="宋体" w:cs="Arial"/>
                <w:color w:val="000000"/>
                <w:szCs w:val="21"/>
              </w:rPr>
              <w:t>Request</w:t>
            </w:r>
            <w:r w:rsidRPr="00934F86">
              <w:rPr>
                <w:rFonts w:ascii="宋体" w:hAnsi="宋体" w:hint="eastAsia"/>
                <w:color w:val="000000"/>
                <w:sz w:val="21"/>
                <w:szCs w:val="21"/>
              </w:rPr>
              <w:t>&gt;</w:t>
            </w:r>
          </w:p>
        </w:tc>
      </w:tr>
    </w:tbl>
    <w:p w:rsidR="00F316E9" w:rsidRPr="00934F86" w:rsidRDefault="00F316E9" w:rsidP="00F316E9">
      <w:pPr>
        <w:rPr>
          <w:color w:val="000000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997"/>
        <w:gridCol w:w="2552"/>
        <w:gridCol w:w="1275"/>
        <w:gridCol w:w="709"/>
        <w:gridCol w:w="992"/>
      </w:tblGrid>
      <w:tr w:rsidR="00F316E9" w:rsidRPr="00934F86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Pr="00934F86" w:rsidRDefault="00F316E9" w:rsidP="0092281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057647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lastRenderedPageBreak/>
              <w:t>Tra</w:t>
            </w:r>
            <w:r w:rsidRPr="00BD495C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预约时的</w:t>
            </w:r>
            <w:r w:rsidRPr="00934F86">
              <w:rPr>
                <w:rFonts w:hint="eastAsia"/>
                <w:color w:val="000000"/>
              </w:rPr>
              <w:t>交易流水号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C83C3F">
              <w:rPr>
                <w:rFonts w:ascii="宋体" w:hAnsi="宋体"/>
                <w:color w:val="000000"/>
                <w:szCs w:val="21"/>
              </w:rPr>
              <w:t>OrderCode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</w:rPr>
              <w:t>预约</w:t>
            </w:r>
            <w:r w:rsidRPr="00EE5EC9">
              <w:rPr>
                <w:rFonts w:hint="eastAsia"/>
                <w:b/>
                <w:color w:val="000000"/>
              </w:rPr>
              <w:t>单号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Pr="00934F86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b/>
                <w:color w:val="00B050"/>
                <w:szCs w:val="21"/>
              </w:rPr>
            </w:pPr>
            <w:r w:rsidRPr="00FD5085">
              <w:rPr>
                <w:color w:val="00B050"/>
              </w:rPr>
              <w:t>ExtUserID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jc w:val="left"/>
              <w:rPr>
                <w:color w:val="00B05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color w:val="00B050"/>
              </w:rPr>
            </w:pPr>
            <w:r w:rsidRPr="00FD5085">
              <w:rPr>
                <w:rFonts w:hint="eastAsia"/>
                <w:color w:val="00B050"/>
              </w:rPr>
              <w:t>操作员工号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color w:val="00B050"/>
              </w:rPr>
            </w:pPr>
            <w:r w:rsidRPr="00FD5085">
              <w:rPr>
                <w:rFonts w:hint="eastAsia"/>
                <w:color w:val="00B05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PayDate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取号日期</w:t>
            </w:r>
            <w:r>
              <w:rPr>
                <w:rFonts w:hint="eastAsia"/>
                <w:color w:val="000000"/>
              </w:rPr>
              <w:t>(YYYY-MM-DD)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PayTime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取号时间</w:t>
            </w:r>
            <w:r>
              <w:rPr>
                <w:rFonts w:hint="eastAsia"/>
                <w:color w:val="000000"/>
                <w:szCs w:val="21"/>
              </w:rPr>
              <w:t>(HH:MM)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153967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/>
                <w:color w:val="00B050"/>
                <w:szCs w:val="21"/>
              </w:rPr>
              <w:t>PayModeCode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支付方式代码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color w:val="00B050"/>
              </w:rPr>
            </w:pPr>
            <w:r w:rsidRPr="00FD5085">
              <w:rPr>
                <w:rFonts w:hint="eastAsia"/>
                <w:color w:val="00B05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  <w:r w:rsidRPr="00FD5085">
              <w:rPr>
                <w:rFonts w:hint="eastAsia"/>
                <w:color w:val="00B050"/>
                <w:szCs w:val="21"/>
              </w:rPr>
              <w:t>Y</w:t>
            </w: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/>
                <w:color w:val="00B050"/>
                <w:szCs w:val="21"/>
              </w:rPr>
              <w:t>PayTradeStr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支付交易信息串（应该包括银行代码、支付卡号、银行交易日期、银行交易流水号）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color w:val="00B050"/>
              </w:rPr>
            </w:pPr>
            <w:r w:rsidRPr="00FD5085">
              <w:rPr>
                <w:rFonts w:hint="eastAsia"/>
                <w:color w:val="00B05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</w:tr>
      <w:tr w:rsidR="00F316E9" w:rsidRPr="00153967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2C7C35">
              <w:rPr>
                <w:rFonts w:ascii="宋体" w:hAnsi="宋体" w:hint="eastAsia"/>
                <w:color w:val="00B050"/>
                <w:szCs w:val="21"/>
              </w:rPr>
              <w:t>PayInsuFeeStr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医保挂号相关信息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color w:val="00B05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</w:p>
        </w:tc>
      </w:tr>
    </w:tbl>
    <w:p w:rsidR="00F316E9" w:rsidRDefault="00F316E9" w:rsidP="00F316E9">
      <w:pPr>
        <w:tabs>
          <w:tab w:val="left" w:pos="900"/>
        </w:tabs>
      </w:pPr>
      <w:r>
        <w:rPr>
          <w:rFonts w:hint="eastAsia"/>
          <w:b/>
        </w:rPr>
        <w:t>应答消息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56"/>
      </w:tblGrid>
      <w:tr w:rsidR="00F316E9" w:rsidTr="00922819">
        <w:tc>
          <w:tcPr>
            <w:tcW w:w="8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示例</w:t>
            </w:r>
          </w:p>
        </w:tc>
      </w:tr>
      <w:tr w:rsidR="00F316E9" w:rsidTr="00922819">
        <w:tc>
          <w:tcPr>
            <w:tcW w:w="8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&lt;Response&gt;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&lt;ResultCode&gt;&lt;/ResultCode&gt;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Pr="00FD5085" w:rsidRDefault="00F316E9" w:rsidP="00922819">
            <w:pPr>
              <w:pStyle w:val="af7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&lt;SeqCode&gt;&lt;/SeqCode&gt;</w:t>
            </w:r>
          </w:p>
          <w:p w:rsidR="00F316E9" w:rsidRPr="00FD5085" w:rsidRDefault="00F316E9" w:rsidP="00922819">
            <w:pPr>
              <w:pStyle w:val="af7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&lt;RegFee&gt;&lt;/RegFee&gt;</w:t>
            </w:r>
          </w:p>
          <w:p w:rsidR="00F316E9" w:rsidRPr="00FD5085" w:rsidRDefault="00F316E9" w:rsidP="00922819">
            <w:pPr>
              <w:pStyle w:val="af7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&lt;AdmitRange&gt;&lt;/AdmitRange&gt;</w:t>
            </w:r>
          </w:p>
          <w:p w:rsidR="00F316E9" w:rsidRPr="00FD5085" w:rsidRDefault="00F316E9" w:rsidP="00922819">
            <w:pPr>
              <w:pStyle w:val="af7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&lt;AdmitAddress&gt;&lt;/AdmitAddress&gt;</w:t>
            </w:r>
          </w:p>
          <w:p w:rsidR="00F316E9" w:rsidRDefault="00F316E9" w:rsidP="00922819">
            <w:pPr>
              <w:pStyle w:val="af7"/>
              <w:rPr>
                <w:rFonts w:ascii="宋体" w:hAnsi="宋体"/>
                <w:sz w:val="18"/>
                <w:szCs w:val="18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&lt;TransactionId&gt;&lt;/TransactionId&gt;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t>&lt;/Response&gt;</w:t>
            </w:r>
          </w:p>
        </w:tc>
      </w:tr>
    </w:tbl>
    <w:p w:rsidR="00F316E9" w:rsidRDefault="00F316E9" w:rsidP="00F316E9">
      <w:pPr>
        <w:tabs>
          <w:tab w:val="left" w:pos="90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2855"/>
        <w:gridCol w:w="1072"/>
        <w:gridCol w:w="2351"/>
      </w:tblGrid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ResultCode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交易结果</w:t>
            </w:r>
            <w:r>
              <w:rPr>
                <w:rFonts w:hint="eastAsia"/>
                <w:szCs w:val="21"/>
              </w:rPr>
              <w:t>：</w:t>
            </w:r>
          </w:p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：成功</w:t>
            </w:r>
          </w:p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：错误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4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对错误</w:t>
            </w:r>
            <w:r>
              <w:rPr>
                <w:rFonts w:ascii="宋体" w:hAnsi="宋体" w:cs="Arial"/>
                <w:sz w:val="21"/>
                <w:szCs w:val="21"/>
              </w:rPr>
              <w:t>/</w:t>
            </w:r>
            <w:r>
              <w:rPr>
                <w:rFonts w:ascii="宋体" w:hAnsi="宋体" w:cs="Arial" w:hint="eastAsia"/>
                <w:sz w:val="21"/>
                <w:szCs w:val="21"/>
              </w:rPr>
              <w:t>异常的详细描述信息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25</w:t>
            </w:r>
            <w:r>
              <w:rPr>
                <w:rFonts w:ascii="宋体" w:hAnsi="宋体" w:cs="Arial" w:hint="eastAsia"/>
                <w:szCs w:val="21"/>
              </w:rPr>
              <w:t>6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rPr>
                <w:rFonts w:ascii="宋体" w:hAnsi="宋体" w:cs="Arial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SeqCode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挂号序号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spacing w:line="360" w:lineRule="auto"/>
              <w:rPr>
                <w:rFonts w:ascii="宋体" w:hAnsi="宋体" w:cs="Arial"/>
                <w:color w:val="00B050"/>
                <w:szCs w:val="21"/>
              </w:rPr>
            </w:pPr>
            <w:r w:rsidRPr="00FD5085">
              <w:rPr>
                <w:rFonts w:ascii="宋体" w:hAnsi="宋体" w:cs="Arial" w:hint="eastAsia"/>
                <w:color w:val="00B050"/>
                <w:szCs w:val="21"/>
              </w:rPr>
              <w:t>3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AdmitRange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color w:val="00B050"/>
                <w:sz w:val="21"/>
                <w:szCs w:val="21"/>
              </w:rPr>
            </w:pPr>
            <w:r w:rsidRPr="00FD5085">
              <w:rPr>
                <w:rFonts w:hint="eastAsia"/>
                <w:color w:val="00B050"/>
                <w:sz w:val="21"/>
                <w:szCs w:val="21"/>
              </w:rPr>
              <w:t>就诊时间段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color w:val="00B050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40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RegFee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color w:val="00B050"/>
                <w:sz w:val="21"/>
                <w:szCs w:val="21"/>
              </w:rPr>
            </w:pPr>
            <w:r w:rsidRPr="00FD5085">
              <w:rPr>
                <w:rFonts w:hint="eastAsia"/>
                <w:color w:val="00B050"/>
                <w:sz w:val="21"/>
                <w:szCs w:val="21"/>
              </w:rPr>
              <w:t>挂号费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color w:val="00B050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20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AdmitAddress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color w:val="00B050"/>
                <w:sz w:val="21"/>
                <w:szCs w:val="21"/>
              </w:rPr>
            </w:pPr>
            <w:r w:rsidRPr="00FD5085">
              <w:rPr>
                <w:rFonts w:hint="eastAsia"/>
                <w:color w:val="00B050"/>
                <w:sz w:val="21"/>
                <w:szCs w:val="21"/>
              </w:rPr>
              <w:t>就诊地点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af7"/>
              <w:ind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 w:val="21"/>
                <w:szCs w:val="21"/>
              </w:rPr>
              <w:t>200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TransactionId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交易流水号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  <w:r w:rsidRPr="00FD5085">
              <w:rPr>
                <w:rFonts w:hint="eastAsia"/>
                <w:color w:val="00B050"/>
                <w:szCs w:val="21"/>
              </w:rPr>
              <w:t>20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AppID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spacing w:line="360" w:lineRule="auto"/>
              <w:jc w:val="left"/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预约号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FD5085" w:rsidRDefault="00F316E9" w:rsidP="00922819">
            <w:pPr>
              <w:rPr>
                <w:rFonts w:ascii="宋体" w:hAnsi="宋体"/>
                <w:color w:val="00B050"/>
                <w:szCs w:val="21"/>
              </w:rPr>
            </w:pPr>
            <w:r w:rsidRPr="00FD5085">
              <w:rPr>
                <w:rFonts w:ascii="宋体" w:hAnsi="宋体" w:hint="eastAsia"/>
                <w:color w:val="00B050"/>
                <w:szCs w:val="21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D5085" w:rsidRDefault="00F316E9" w:rsidP="00922819">
            <w:pPr>
              <w:pStyle w:val="32"/>
              <w:jc w:val="both"/>
              <w:rPr>
                <w:color w:val="00B050"/>
                <w:szCs w:val="21"/>
              </w:rPr>
            </w:pPr>
            <w:r w:rsidRPr="00FD5085">
              <w:rPr>
                <w:rFonts w:hint="eastAsia"/>
                <w:color w:val="00B050"/>
                <w:szCs w:val="21"/>
              </w:rPr>
              <w:t>20</w:t>
            </w:r>
          </w:p>
        </w:tc>
      </w:tr>
    </w:tbl>
    <w:p w:rsidR="00F316E9" w:rsidRPr="00CB4AC4" w:rsidRDefault="00F316E9" w:rsidP="00F316E9"/>
    <w:p w:rsidR="00F316E9" w:rsidRDefault="00F316E9" w:rsidP="00F316E9"/>
    <w:p w:rsidR="00F316E9" w:rsidRDefault="00F316E9" w:rsidP="00F316E9">
      <w:pPr>
        <w:pStyle w:val="4"/>
        <w:ind w:firstLine="562"/>
      </w:pPr>
      <w:r>
        <w:rPr>
          <w:rFonts w:hint="eastAsia"/>
        </w:rPr>
        <w:t>4.4.2.9</w:t>
      </w:r>
      <w:r>
        <w:rPr>
          <w:rFonts w:hint="eastAsia"/>
        </w:rPr>
        <w:t>取消预约（</w:t>
      </w:r>
      <w:r>
        <w:rPr>
          <w:rFonts w:hint="eastAsia"/>
        </w:rPr>
        <w:t>1001</w:t>
      </w:r>
      <w:r>
        <w:rPr>
          <w:rFonts w:hint="eastAsia"/>
        </w:rPr>
        <w:t>）</w:t>
      </w:r>
    </w:p>
    <w:p w:rsidR="00F316E9" w:rsidRDefault="00F316E9" w:rsidP="00F316E9">
      <w:pPr>
        <w:pStyle w:val="af6"/>
        <w:rPr>
          <w:b/>
        </w:rPr>
      </w:pPr>
      <w:r>
        <w:rPr>
          <w:rFonts w:hint="eastAsia"/>
          <w:b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0"/>
        <w:gridCol w:w="7200"/>
      </w:tblGrid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交易号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1001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</w:pPr>
            <w:r w:rsidRPr="000A4B95">
              <w:t>CancelOrder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取消没有支付的预约记录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Socket</w:t>
            </w:r>
            <w:r>
              <w:rPr>
                <w:rFonts w:cs="Arial" w:hint="eastAsia"/>
                <w:color w:val="000000"/>
                <w:szCs w:val="21"/>
              </w:rPr>
              <w:t>、</w:t>
            </w:r>
            <w:r>
              <w:rPr>
                <w:rFonts w:cs="Arial" w:hint="eastAsia"/>
                <w:color w:val="000000"/>
                <w:szCs w:val="21"/>
              </w:rPr>
              <w:t>WebService</w:t>
            </w:r>
          </w:p>
        </w:tc>
      </w:tr>
      <w:tr w:rsidR="00F316E9" w:rsidTr="0092281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主要使用者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预约机构</w:t>
            </w:r>
          </w:p>
        </w:tc>
      </w:tr>
    </w:tbl>
    <w:p w:rsidR="00F316E9" w:rsidRDefault="00F316E9" w:rsidP="00F316E9"/>
    <w:p w:rsidR="00F316E9" w:rsidRDefault="00F316E9" w:rsidP="00F316E9">
      <w:pPr>
        <w:tabs>
          <w:tab w:val="num" w:pos="900"/>
        </w:tabs>
      </w:pPr>
      <w:r>
        <w:rPr>
          <w:rFonts w:hint="eastAsia"/>
          <w:b/>
        </w:rPr>
        <w:t>请求消息</w:t>
      </w:r>
      <w:r>
        <w:rPr>
          <w:rFonts w:hint="eastAsia"/>
        </w:rPr>
        <w:t>：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096"/>
      </w:tblGrid>
      <w:tr w:rsidR="00F316E9" w:rsidTr="0092281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示例</w:t>
            </w:r>
          </w:p>
        </w:tc>
      </w:tr>
      <w:tr w:rsidR="00F316E9" w:rsidTr="00922819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left="630" w:hanging="63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>
              <w:rPr>
                <w:rFonts w:ascii="宋体" w:hAnsi="宋体" w:cs="Arial"/>
                <w:szCs w:val="21"/>
              </w:rPr>
              <w:t>Request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Cs w:val="21"/>
              </w:rPr>
              <w:t>&gt;1001&lt;/</w:t>
            </w:r>
            <w:r w:rsidRPr="00BD495C">
              <w:rPr>
                <w:rFonts w:ascii="宋体" w:hAnsi="宋体"/>
                <w:color w:val="000000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Cs w:val="21"/>
              </w:rPr>
              <w:t>Code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Pr="006425B7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r>
              <w:rPr>
                <w:rFonts w:ascii="宋体" w:hAnsi="宋体"/>
                <w:color w:val="000000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Cs w:val="21"/>
              </w:rPr>
              <w:t>&gt;&lt;/</w:t>
            </w:r>
            <w:r>
              <w:rPr>
                <w:rFonts w:ascii="宋体" w:hAnsi="宋体"/>
                <w:color w:val="000000"/>
                <w:szCs w:val="21"/>
              </w:rPr>
              <w:t>ExtOrgCode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5F26D6">
              <w:rPr>
                <w:rFonts w:ascii="宋体" w:hAnsi="宋体" w:hint="eastAsia"/>
                <w:color w:val="000000"/>
                <w:szCs w:val="21"/>
              </w:rPr>
              <w:t>ClientType</w:t>
            </w:r>
            <w:r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5F26D6">
              <w:rPr>
                <w:rFonts w:ascii="宋体" w:hAnsi="宋体" w:hint="eastAsia"/>
                <w:color w:val="000000"/>
                <w:szCs w:val="21"/>
              </w:rPr>
              <w:t>ClientType</w:t>
            </w:r>
            <w:r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&lt;HospitalId&gt;&lt;/HospitalId&gt;</w:t>
            </w:r>
          </w:p>
          <w:p w:rsidR="00F316E9" w:rsidRPr="00F25878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&lt;ExtUserID&gt;&lt;/ExtUserID&gt;</w:t>
            </w:r>
          </w:p>
          <w:p w:rsidR="00F316E9" w:rsidRPr="00F25878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 w:rsidRPr="00F25878">
              <w:rPr>
                <w:rFonts w:ascii="宋体" w:hAnsi="宋体" w:hint="eastAsia"/>
                <w:color w:val="000000"/>
                <w:szCs w:val="21"/>
              </w:rPr>
              <w:t>&lt;TransactionId&gt;&lt;/TransactionId&gt;</w:t>
            </w:r>
          </w:p>
          <w:p w:rsidR="00F316E9" w:rsidRDefault="00F316E9" w:rsidP="00922819">
            <w:pPr>
              <w:pStyle w:val="af7"/>
              <w:ind w:firstLine="405"/>
              <w:rPr>
                <w:rFonts w:ascii="宋体" w:hAnsi="宋体"/>
                <w:color w:val="000000"/>
                <w:szCs w:val="21"/>
              </w:rPr>
            </w:pPr>
            <w:r w:rsidRPr="00F25878">
              <w:rPr>
                <w:rFonts w:ascii="宋体" w:hAnsi="宋体" w:hint="eastAsia"/>
                <w:color w:val="000000"/>
                <w:szCs w:val="21"/>
              </w:rPr>
              <w:t>&lt;</w:t>
            </w:r>
            <w:r w:rsidRPr="00F25878">
              <w:rPr>
                <w:rFonts w:ascii="宋体" w:hAnsi="宋体"/>
                <w:color w:val="000000"/>
                <w:szCs w:val="21"/>
              </w:rPr>
              <w:t>OrderCode</w:t>
            </w:r>
            <w:r w:rsidRPr="00F25878">
              <w:rPr>
                <w:rFonts w:ascii="宋体" w:hAnsi="宋体" w:hint="eastAsia"/>
                <w:color w:val="000000"/>
                <w:szCs w:val="21"/>
              </w:rPr>
              <w:t>&gt;&lt;/</w:t>
            </w:r>
            <w:r w:rsidRPr="00F25878">
              <w:rPr>
                <w:rFonts w:ascii="宋体" w:hAnsi="宋体"/>
                <w:color w:val="000000"/>
                <w:szCs w:val="21"/>
              </w:rPr>
              <w:t>OrderCode</w:t>
            </w:r>
            <w:r w:rsidRPr="00F25878">
              <w:rPr>
                <w:rFonts w:ascii="宋体" w:hAnsi="宋体" w:hint="eastAsia"/>
                <w:color w:val="000000"/>
                <w:szCs w:val="21"/>
              </w:rPr>
              <w:t>&gt;</w:t>
            </w:r>
          </w:p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&lt;/</w:t>
            </w:r>
            <w:r>
              <w:rPr>
                <w:rFonts w:ascii="宋体" w:hAnsi="宋体" w:cs="Arial"/>
                <w:szCs w:val="21"/>
              </w:rPr>
              <w:t>Request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</w:tc>
      </w:tr>
    </w:tbl>
    <w:p w:rsidR="00F316E9" w:rsidRDefault="00F316E9" w:rsidP="00F316E9">
      <w:pPr>
        <w:tabs>
          <w:tab w:val="num" w:pos="900"/>
        </w:tabs>
      </w:pPr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1701"/>
        <w:gridCol w:w="2410"/>
        <w:gridCol w:w="1275"/>
        <w:gridCol w:w="851"/>
        <w:gridCol w:w="851"/>
      </w:tblGrid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设定值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必输项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057647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BD495C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BD495C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ExtOrgCode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预约机构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ClientType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60391D" w:rsidRDefault="00F316E9" w:rsidP="00922819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934F86" w:rsidRDefault="00F316E9" w:rsidP="00922819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934F86" w:rsidRDefault="00F316E9" w:rsidP="00922819">
            <w:pPr>
              <w:pStyle w:val="32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25878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F25878">
              <w:rPr>
                <w:rFonts w:ascii="宋体" w:hAnsi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color w:val="808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color w:val="808000"/>
                <w:szCs w:val="21"/>
              </w:rPr>
            </w:pPr>
            <w:r>
              <w:rPr>
                <w:rFonts w:hint="eastAsia"/>
                <w:color w:val="808000"/>
              </w:rPr>
              <w:t>交易流水号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color w:val="808000"/>
                <w:szCs w:val="21"/>
              </w:rPr>
            </w:pPr>
            <w:r>
              <w:rPr>
                <w:rFonts w:hint="eastAsia"/>
                <w:color w:val="808000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</w:p>
        </w:tc>
      </w:tr>
      <w:tr w:rsidR="00F316E9" w:rsidTr="0092281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Pr="00F25878" w:rsidRDefault="00F316E9" w:rsidP="00922819">
            <w:pPr>
              <w:pStyle w:val="32"/>
              <w:jc w:val="both"/>
              <w:rPr>
                <w:rFonts w:ascii="宋体" w:hAnsi="宋体"/>
                <w:color w:val="000000"/>
                <w:szCs w:val="21"/>
              </w:rPr>
            </w:pPr>
            <w:r w:rsidRPr="00F25878">
              <w:rPr>
                <w:rFonts w:ascii="宋体" w:hAnsi="宋体"/>
                <w:color w:val="000000"/>
                <w:szCs w:val="21"/>
              </w:rPr>
              <w:t>OrderCode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预约单号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32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C20DE0" w:rsidRDefault="00F316E9" w:rsidP="00922819">
            <w:pPr>
              <w:pStyle w:val="32"/>
              <w:jc w:val="both"/>
              <w:rPr>
                <w:color w:val="FF0000"/>
                <w:szCs w:val="21"/>
              </w:rPr>
            </w:pPr>
            <w:r w:rsidRPr="00C20DE0">
              <w:rPr>
                <w:rFonts w:hint="eastAsia"/>
                <w:color w:val="FF0000"/>
                <w:szCs w:val="21"/>
              </w:rPr>
              <w:t>Y</w:t>
            </w:r>
          </w:p>
        </w:tc>
      </w:tr>
    </w:tbl>
    <w:p w:rsidR="00F316E9" w:rsidRDefault="00F316E9" w:rsidP="00F316E9"/>
    <w:p w:rsidR="00F316E9" w:rsidRDefault="00F316E9" w:rsidP="00F316E9">
      <w:pPr>
        <w:tabs>
          <w:tab w:val="num" w:pos="900"/>
        </w:tabs>
      </w:pPr>
      <w:r>
        <w:rPr>
          <w:rFonts w:hint="eastAsia"/>
          <w:b/>
        </w:rPr>
        <w:t>应答消息</w:t>
      </w:r>
      <w:r>
        <w:rPr>
          <w:rFonts w:hint="eastAsia"/>
        </w:rPr>
        <w:t>：</w:t>
      </w:r>
    </w:p>
    <w:tbl>
      <w:tblPr>
        <w:tblW w:w="6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237"/>
      </w:tblGrid>
      <w:tr w:rsidR="00F316E9" w:rsidTr="0092281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示例</w:t>
            </w:r>
          </w:p>
        </w:tc>
      </w:tr>
      <w:tr w:rsidR="00F316E9" w:rsidTr="0092281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&lt;Response&gt;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&lt;</w:t>
            </w:r>
            <w:r w:rsidRPr="00DD2DED">
              <w:rPr>
                <w:rFonts w:ascii="宋体" w:hAnsi="宋体" w:hint="eastAsia"/>
                <w:sz w:val="21"/>
                <w:szCs w:val="21"/>
              </w:rPr>
              <w:t>ResultCode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 w:rsidRPr="00DD2DED">
              <w:rPr>
                <w:rFonts w:ascii="宋体" w:hAnsi="宋体" w:hint="eastAsia"/>
                <w:sz w:val="21"/>
                <w:szCs w:val="21"/>
              </w:rPr>
              <w:t>ResultCode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</w:p>
          <w:p w:rsidR="00F316E9" w:rsidRPr="00A838C2" w:rsidRDefault="00F316E9" w:rsidP="00922819">
            <w:pPr>
              <w:pStyle w:val="af7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&lt;</w:t>
            </w:r>
            <w:r w:rsidRPr="00DD2DED"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&gt;&lt;/</w:t>
            </w:r>
            <w:r w:rsidRPr="00DD2DED">
              <w:rPr>
                <w:rFonts w:ascii="宋体" w:hAnsi="宋体"/>
                <w:sz w:val="21"/>
                <w:szCs w:val="21"/>
              </w:rPr>
              <w:t>ResultContent</w:t>
            </w:r>
            <w:r>
              <w:rPr>
                <w:rFonts w:ascii="宋体" w:hAnsi="宋体" w:hint="eastAsia"/>
                <w:sz w:val="21"/>
                <w:szCs w:val="21"/>
              </w:rPr>
              <w:t>&gt;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t>&lt;/Response&gt;</w:t>
            </w:r>
          </w:p>
        </w:tc>
      </w:tr>
    </w:tbl>
    <w:p w:rsidR="00F316E9" w:rsidRDefault="00F316E9" w:rsidP="00F316E9">
      <w:pPr>
        <w:tabs>
          <w:tab w:val="num" w:pos="900"/>
        </w:tabs>
      </w:pPr>
    </w:p>
    <w:p w:rsidR="00F316E9" w:rsidRDefault="00F316E9" w:rsidP="00F316E9">
      <w:pPr>
        <w:tabs>
          <w:tab w:val="num" w:pos="900"/>
        </w:tabs>
      </w:pPr>
    </w:p>
    <w:tbl>
      <w:tblPr>
        <w:tblW w:w="6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63"/>
        <w:gridCol w:w="2855"/>
        <w:gridCol w:w="1072"/>
        <w:gridCol w:w="1080"/>
      </w:tblGrid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316E9" w:rsidRDefault="00F316E9" w:rsidP="0092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Pr="005F4580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 w:rsidRPr="005F4580">
              <w:rPr>
                <w:rFonts w:ascii="宋体" w:hAnsi="宋体" w:hint="eastAsia"/>
                <w:sz w:val="21"/>
                <w:szCs w:val="21"/>
              </w:rPr>
              <w:t>ResultCode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交易结果</w:t>
            </w:r>
            <w:r>
              <w:rPr>
                <w:rFonts w:hint="eastAsia"/>
                <w:szCs w:val="21"/>
              </w:rPr>
              <w:t>：</w:t>
            </w:r>
          </w:p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：成功</w:t>
            </w:r>
          </w:p>
          <w:p w:rsidR="00F316E9" w:rsidRDefault="00F316E9" w:rsidP="009228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：错误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S</w:t>
            </w:r>
            <w:r>
              <w:rPr>
                <w:rFonts w:ascii="宋体" w:hAnsi="宋体" w:cs="Arial" w:hint="eastAsia"/>
                <w:szCs w:val="21"/>
              </w:rPr>
              <w:t>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9" w:rsidRDefault="00F316E9" w:rsidP="0092281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4</w:t>
            </w:r>
          </w:p>
        </w:tc>
      </w:tr>
      <w:tr w:rsidR="00F316E9" w:rsidTr="00922819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 w:rsidRPr="005F4580">
              <w:rPr>
                <w:rFonts w:ascii="宋体" w:hAnsi="宋体"/>
                <w:sz w:val="21"/>
                <w:szCs w:val="21"/>
              </w:rPr>
              <w:t>ResultContent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对错误</w:t>
            </w:r>
            <w:r>
              <w:rPr>
                <w:rFonts w:ascii="宋体" w:hAnsi="宋体" w:cs="Arial"/>
                <w:sz w:val="21"/>
                <w:szCs w:val="21"/>
              </w:rPr>
              <w:t>/</w:t>
            </w:r>
            <w:r>
              <w:rPr>
                <w:rFonts w:ascii="宋体" w:hAnsi="宋体" w:cs="Arial" w:hint="eastAsia"/>
                <w:sz w:val="21"/>
                <w:szCs w:val="21"/>
              </w:rPr>
              <w:t>异常的详细描述信息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Cs w:val="21"/>
              </w:rPr>
              <w:t>S</w:t>
            </w:r>
            <w:r>
              <w:rPr>
                <w:rFonts w:ascii="宋体" w:hAnsi="宋体" w:cs="Arial" w:hint="eastAsia"/>
                <w:szCs w:val="21"/>
              </w:rPr>
              <w:t>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6E9" w:rsidRDefault="00F316E9" w:rsidP="00922819">
            <w:pPr>
              <w:pStyle w:val="af7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256</w:t>
            </w:r>
          </w:p>
        </w:tc>
      </w:tr>
    </w:tbl>
    <w:p w:rsidR="00F316E9" w:rsidRDefault="00F316E9" w:rsidP="00F316E9"/>
    <w:p w:rsidR="00F316E9" w:rsidRDefault="00F316E9" w:rsidP="00F316E9"/>
    <w:p w:rsidR="00F316E9" w:rsidRPr="00CB4AC4" w:rsidRDefault="00F316E9" w:rsidP="00F316E9"/>
    <w:p w:rsidR="00F316E9" w:rsidRPr="0083582F" w:rsidRDefault="00F316E9" w:rsidP="00F316E9">
      <w:pPr>
        <w:spacing w:line="360" w:lineRule="auto"/>
        <w:ind w:leftChars="200" w:left="420"/>
        <w:jc w:val="left"/>
        <w:rPr>
          <w:color w:val="000000"/>
        </w:rPr>
      </w:pPr>
      <w:bookmarkStart w:id="0" w:name="_记录来源"/>
      <w:bookmarkStart w:id="1" w:name="_消息来源"/>
      <w:bookmarkEnd w:id="0"/>
      <w:bookmarkEnd w:id="1"/>
    </w:p>
    <w:p w:rsidR="00F316E9" w:rsidRPr="0083582F" w:rsidRDefault="00F316E9" w:rsidP="00F316E9">
      <w:pPr>
        <w:spacing w:line="360" w:lineRule="auto"/>
        <w:jc w:val="left"/>
        <w:rPr>
          <w:color w:val="000000"/>
        </w:rPr>
      </w:pPr>
    </w:p>
    <w:p w:rsidR="00F316E9" w:rsidRDefault="00F316E9" w:rsidP="00F316E9">
      <w:pPr>
        <w:pStyle w:val="yj2"/>
        <w:rPr>
          <w:color w:val="000000"/>
        </w:rPr>
      </w:pPr>
      <w:bookmarkStart w:id="2" w:name="_Toc300329670"/>
      <w:r>
        <w:rPr>
          <w:rFonts w:hint="eastAsia"/>
          <w:color w:val="000000"/>
        </w:rPr>
        <w:t>客户端类型</w:t>
      </w:r>
      <w:bookmarkEnd w:id="2"/>
    </w:p>
    <w:p w:rsidR="00F316E9" w:rsidRDefault="00F316E9" w:rsidP="00F316E9">
      <w:pPr>
        <w:spacing w:line="360" w:lineRule="auto"/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ATM</w:t>
      </w:r>
      <w:r>
        <w:rPr>
          <w:rFonts w:hint="eastAsia"/>
          <w:color w:val="000000"/>
        </w:rPr>
        <w:t>：自助终端</w:t>
      </w:r>
    </w:p>
    <w:p w:rsidR="00F316E9" w:rsidRDefault="001578ED" w:rsidP="00F316E9">
      <w:pPr>
        <w:spacing w:line="360" w:lineRule="auto"/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YD</w:t>
      </w:r>
      <w:r w:rsidR="00F316E9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12508</w:t>
      </w:r>
    </w:p>
    <w:p w:rsidR="001578ED" w:rsidRDefault="001578ED" w:rsidP="001578ED">
      <w:pPr>
        <w:spacing w:line="360" w:lineRule="auto"/>
        <w:ind w:leftChars="200" w:left="420"/>
        <w:jc w:val="left"/>
        <w:rPr>
          <w:color w:val="000000"/>
        </w:rPr>
      </w:pPr>
      <w:r>
        <w:rPr>
          <w:rFonts w:hint="eastAsia"/>
          <w:color w:val="000000"/>
        </w:rPr>
        <w:t>LT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114</w:t>
      </w:r>
    </w:p>
    <w:p w:rsidR="00E847BB" w:rsidRPr="001578ED" w:rsidRDefault="00E847BB"/>
    <w:sectPr w:rsidR="00E847BB" w:rsidRPr="001578ED" w:rsidSect="00922819">
      <w:headerReference w:type="default" r:id="rId10"/>
      <w:footerReference w:type="default" r:id="rId11"/>
      <w:pgSz w:w="11906" w:h="16838"/>
      <w:pgMar w:top="1758" w:right="1871" w:bottom="1418" w:left="1871" w:header="1247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28C" w:rsidRDefault="0076628C" w:rsidP="00F316E9">
      <w:r>
        <w:separator/>
      </w:r>
    </w:p>
  </w:endnote>
  <w:endnote w:type="continuationSeparator" w:id="1">
    <w:p w:rsidR="0076628C" w:rsidRDefault="0076628C" w:rsidP="00F31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C9" w:rsidRDefault="00EE5EC9" w:rsidP="00922819">
    <w:pPr>
      <w:pStyle w:val="a4"/>
      <w:jc w:val="center"/>
    </w:pPr>
    <w:r>
      <w:rPr>
        <w:rFonts w:hint="eastAsia"/>
        <w:kern w:val="0"/>
        <w:szCs w:val="21"/>
        <w:lang w:val="zh-CN"/>
      </w:rPr>
      <w:t xml:space="preserve"> </w:t>
    </w:r>
    <w:r w:rsidRPr="00F448AF">
      <w:rPr>
        <w:rFonts w:hint="eastAsia"/>
        <w:kern w:val="0"/>
        <w:szCs w:val="21"/>
        <w:lang w:val="zh-CN"/>
      </w:rPr>
      <w:t xml:space="preserve"> </w:t>
    </w:r>
    <w:r w:rsidRPr="00F448AF">
      <w:rPr>
        <w:kern w:val="0"/>
        <w:szCs w:val="21"/>
        <w:lang w:val="zh-CN"/>
      </w:rPr>
      <w:fldChar w:fldCharType="begin"/>
    </w:r>
    <w:r w:rsidRPr="00F448AF">
      <w:rPr>
        <w:kern w:val="0"/>
        <w:szCs w:val="21"/>
        <w:lang w:val="zh-CN"/>
      </w:rPr>
      <w:instrText xml:space="preserve"> PAGE </w:instrText>
    </w:r>
    <w:r w:rsidRPr="00F448AF">
      <w:rPr>
        <w:kern w:val="0"/>
        <w:szCs w:val="21"/>
        <w:lang w:val="zh-CN"/>
      </w:rPr>
      <w:fldChar w:fldCharType="separate"/>
    </w:r>
    <w:r>
      <w:rPr>
        <w:noProof/>
        <w:kern w:val="0"/>
        <w:szCs w:val="21"/>
        <w:lang w:val="zh-CN"/>
      </w:rPr>
      <w:t>30</w:t>
    </w:r>
    <w:r w:rsidRPr="00F448AF">
      <w:rPr>
        <w:kern w:val="0"/>
        <w:szCs w:val="21"/>
        <w:lang w:val="zh-CN"/>
      </w:rPr>
      <w:fldChar w:fldCharType="end"/>
    </w:r>
    <w:r>
      <w:rPr>
        <w:kern w:val="0"/>
        <w:szCs w:val="21"/>
      </w:rPr>
      <w:t>/</w:t>
    </w:r>
    <w:r w:rsidRPr="00F448AF">
      <w:rPr>
        <w:kern w:val="0"/>
        <w:szCs w:val="21"/>
        <w:lang w:val="zh-CN"/>
      </w:rPr>
      <w:fldChar w:fldCharType="begin"/>
    </w:r>
    <w:r w:rsidRPr="00F448AF">
      <w:rPr>
        <w:kern w:val="0"/>
        <w:szCs w:val="21"/>
        <w:lang w:val="zh-CN"/>
      </w:rPr>
      <w:instrText xml:space="preserve"> NUMPAGES </w:instrText>
    </w:r>
    <w:r w:rsidRPr="00F448AF">
      <w:rPr>
        <w:kern w:val="0"/>
        <w:szCs w:val="21"/>
        <w:lang w:val="zh-CN"/>
      </w:rPr>
      <w:fldChar w:fldCharType="separate"/>
    </w:r>
    <w:r>
      <w:rPr>
        <w:noProof/>
        <w:kern w:val="0"/>
        <w:szCs w:val="21"/>
        <w:lang w:val="zh-CN"/>
      </w:rPr>
      <w:t>31</w:t>
    </w:r>
    <w:r w:rsidRPr="00F448AF">
      <w:rPr>
        <w:kern w:val="0"/>
        <w:szCs w:val="21"/>
        <w:lang w:val="zh-CN"/>
      </w:rPr>
      <w:fldChar w:fldCharType="end"/>
    </w:r>
    <w:r w:rsidRPr="00F448AF">
      <w:rPr>
        <w:rFonts w:hint="eastAsia"/>
        <w:kern w:val="0"/>
        <w:szCs w:val="21"/>
        <w:lang w:val="zh-CN"/>
      </w:rPr>
      <w:t xml:space="preserve"> </w:t>
    </w:r>
    <w:r w:rsidRPr="00F448AF">
      <w:rPr>
        <w:rFonts w:hint="eastAsia"/>
        <w:kern w:val="0"/>
        <w:szCs w:val="21"/>
        <w:lang w:val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28C" w:rsidRDefault="0076628C" w:rsidP="00F316E9">
      <w:r>
        <w:separator/>
      </w:r>
    </w:p>
  </w:footnote>
  <w:footnote w:type="continuationSeparator" w:id="1">
    <w:p w:rsidR="0076628C" w:rsidRDefault="0076628C" w:rsidP="00F31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C9" w:rsidRPr="00F93A06" w:rsidRDefault="00EE5EC9" w:rsidP="00922819">
    <w:pPr>
      <w:pStyle w:val="a3"/>
      <w:pBdr>
        <w:bottom w:val="single" w:sz="6" w:space="5" w:color="auto"/>
      </w:pBdr>
      <w:jc w:val="both"/>
      <w:rPr>
        <w:rFonts w:ascii="宋体" w:hAnsi="宋体"/>
        <w:b/>
        <w:sz w:val="21"/>
        <w:szCs w:val="21"/>
      </w:rPr>
    </w:pPr>
    <w:r>
      <w:rPr>
        <w:rFonts w:hint="eastAsia"/>
        <w:i/>
        <w:iCs/>
        <w:sz w:val="28"/>
      </w:rPr>
      <w:t>DHC</w:t>
    </w:r>
    <w:r>
      <w:rPr>
        <w:rFonts w:ascii="宋体" w:hAnsi="宋体" w:hint="eastAsia"/>
        <w:b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92"/>
        </w:tabs>
        <w:ind w:left="4392" w:hanging="420"/>
      </w:pPr>
      <w:rPr>
        <w:rFonts w:ascii="Wingdings" w:hAnsi="Wingdings" w:hint="default"/>
      </w:rPr>
    </w:lvl>
  </w:abstractNum>
  <w:abstractNum w:abstractNumId="4">
    <w:nsid w:val="00000007"/>
    <w:multiLevelType w:val="multilevel"/>
    <w:tmpl w:val="0000000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0000000B"/>
    <w:multiLevelType w:val="multilevel"/>
    <w:tmpl w:val="FD20718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4F30634"/>
    <w:multiLevelType w:val="hybridMultilevel"/>
    <w:tmpl w:val="BB6497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D504A3"/>
    <w:multiLevelType w:val="hybridMultilevel"/>
    <w:tmpl w:val="7E4495E2"/>
    <w:lvl w:ilvl="0" w:tplc="0DC8112A">
      <w:start w:val="1"/>
      <w:numFmt w:val="lowerLetter"/>
      <w:lvlText w:val="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>
      <w:start w:val="1"/>
      <w:numFmt w:val="lowerLetter"/>
      <w:lvlText w:val="%5)"/>
      <w:lvlJc w:val="left"/>
      <w:pPr>
        <w:ind w:left="3518" w:hanging="420"/>
      </w:pPr>
    </w:lvl>
    <w:lvl w:ilvl="5" w:tplc="0409001B">
      <w:start w:val="1"/>
      <w:numFmt w:val="lowerRoman"/>
      <w:lvlText w:val="%6."/>
      <w:lvlJc w:val="right"/>
      <w:pPr>
        <w:ind w:left="3938" w:hanging="420"/>
      </w:pPr>
    </w:lvl>
    <w:lvl w:ilvl="6" w:tplc="0409000F">
      <w:start w:val="1"/>
      <w:numFmt w:val="decimal"/>
      <w:lvlText w:val="%7."/>
      <w:lvlJc w:val="left"/>
      <w:pPr>
        <w:ind w:left="4358" w:hanging="420"/>
      </w:pPr>
    </w:lvl>
    <w:lvl w:ilvl="7" w:tplc="04090019">
      <w:start w:val="1"/>
      <w:numFmt w:val="lowerLetter"/>
      <w:lvlText w:val="%8)"/>
      <w:lvlJc w:val="left"/>
      <w:pPr>
        <w:ind w:left="4778" w:hanging="420"/>
      </w:pPr>
    </w:lvl>
    <w:lvl w:ilvl="8" w:tplc="0409001B">
      <w:start w:val="1"/>
      <w:numFmt w:val="lowerRoman"/>
      <w:lvlText w:val="%9."/>
      <w:lvlJc w:val="right"/>
      <w:pPr>
        <w:ind w:left="5198" w:hanging="420"/>
      </w:pPr>
    </w:lvl>
  </w:abstractNum>
  <w:abstractNum w:abstractNumId="12">
    <w:nsid w:val="173F00F8"/>
    <w:multiLevelType w:val="hybridMultilevel"/>
    <w:tmpl w:val="A9DAAF64"/>
    <w:lvl w:ilvl="0" w:tplc="04090019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7F66068"/>
    <w:multiLevelType w:val="multilevel"/>
    <w:tmpl w:val="C74ADEA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D918C0"/>
    <w:multiLevelType w:val="hybridMultilevel"/>
    <w:tmpl w:val="3B86D01C"/>
    <w:lvl w:ilvl="0" w:tplc="A8762FC6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D5307B"/>
    <w:multiLevelType w:val="hybridMultilevel"/>
    <w:tmpl w:val="4F1C7E6E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CC4F8F"/>
    <w:multiLevelType w:val="hybridMultilevel"/>
    <w:tmpl w:val="B6321222"/>
    <w:lvl w:ilvl="0" w:tplc="04090011">
      <w:start w:val="1"/>
      <w:numFmt w:val="bullet"/>
      <w:lvlText w:val=""/>
      <w:lvlJc w:val="left"/>
      <w:pPr>
        <w:ind w:left="867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8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0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2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6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8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0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27" w:hanging="420"/>
      </w:pPr>
      <w:rPr>
        <w:rFonts w:ascii="Wingdings" w:hAnsi="Wingdings" w:hint="default"/>
      </w:rPr>
    </w:lvl>
  </w:abstractNum>
  <w:abstractNum w:abstractNumId="17">
    <w:nsid w:val="350E2782"/>
    <w:multiLevelType w:val="multilevel"/>
    <w:tmpl w:val="AE72EC7A"/>
    <w:lvl w:ilvl="0">
      <w:start w:val="1"/>
      <w:numFmt w:val="decimal"/>
      <w:lvlText w:val="%1.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60E7AF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37655808"/>
    <w:multiLevelType w:val="hybridMultilevel"/>
    <w:tmpl w:val="D18EC5B2"/>
    <w:lvl w:ilvl="0" w:tplc="FFFFFFFF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0">
    <w:nsid w:val="3A7D1CA3"/>
    <w:multiLevelType w:val="hybridMultilevel"/>
    <w:tmpl w:val="A8D0C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03A219D"/>
    <w:multiLevelType w:val="hybridMultilevel"/>
    <w:tmpl w:val="7E4495E2"/>
    <w:lvl w:ilvl="0" w:tplc="04090001">
      <w:start w:val="1"/>
      <w:numFmt w:val="lowerLetter"/>
      <w:lvlText w:val="%1)"/>
      <w:lvlJc w:val="left"/>
      <w:pPr>
        <w:ind w:left="1838" w:hanging="420"/>
      </w:pPr>
    </w:lvl>
    <w:lvl w:ilvl="1" w:tplc="04090003" w:tentative="1">
      <w:start w:val="1"/>
      <w:numFmt w:val="lowerLetter"/>
      <w:lvlText w:val="%2)"/>
      <w:lvlJc w:val="left"/>
      <w:pPr>
        <w:ind w:left="2258" w:hanging="420"/>
      </w:pPr>
    </w:lvl>
    <w:lvl w:ilvl="2" w:tplc="04090005">
      <w:start w:val="1"/>
      <w:numFmt w:val="lowerRoman"/>
      <w:lvlText w:val="%3."/>
      <w:lvlJc w:val="right"/>
      <w:pPr>
        <w:ind w:left="2678" w:hanging="420"/>
      </w:pPr>
    </w:lvl>
    <w:lvl w:ilvl="3" w:tplc="04090001" w:tentative="1">
      <w:start w:val="1"/>
      <w:numFmt w:val="decimal"/>
      <w:lvlText w:val="%4."/>
      <w:lvlJc w:val="left"/>
      <w:pPr>
        <w:ind w:left="3098" w:hanging="420"/>
      </w:pPr>
    </w:lvl>
    <w:lvl w:ilvl="4" w:tplc="04090003" w:tentative="1">
      <w:start w:val="1"/>
      <w:numFmt w:val="lowerLetter"/>
      <w:lvlText w:val="%5)"/>
      <w:lvlJc w:val="left"/>
      <w:pPr>
        <w:ind w:left="3518" w:hanging="420"/>
      </w:pPr>
    </w:lvl>
    <w:lvl w:ilvl="5" w:tplc="04090005" w:tentative="1">
      <w:start w:val="1"/>
      <w:numFmt w:val="lowerRoman"/>
      <w:lvlText w:val="%6."/>
      <w:lvlJc w:val="right"/>
      <w:pPr>
        <w:ind w:left="3938" w:hanging="420"/>
      </w:pPr>
    </w:lvl>
    <w:lvl w:ilvl="6" w:tplc="04090001" w:tentative="1">
      <w:start w:val="1"/>
      <w:numFmt w:val="decimal"/>
      <w:lvlText w:val="%7."/>
      <w:lvlJc w:val="left"/>
      <w:pPr>
        <w:ind w:left="4358" w:hanging="420"/>
      </w:pPr>
    </w:lvl>
    <w:lvl w:ilvl="7" w:tplc="04090003" w:tentative="1">
      <w:start w:val="1"/>
      <w:numFmt w:val="lowerLetter"/>
      <w:lvlText w:val="%8)"/>
      <w:lvlJc w:val="left"/>
      <w:pPr>
        <w:ind w:left="4778" w:hanging="420"/>
      </w:pPr>
    </w:lvl>
    <w:lvl w:ilvl="8" w:tplc="04090005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2">
    <w:nsid w:val="43D74C32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40293F"/>
    <w:multiLevelType w:val="multilevel"/>
    <w:tmpl w:val="AF5E51B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CA947A6"/>
    <w:multiLevelType w:val="hybridMultilevel"/>
    <w:tmpl w:val="C4849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160BB3"/>
    <w:multiLevelType w:val="multilevel"/>
    <w:tmpl w:val="AE72EC7A"/>
    <w:lvl w:ilvl="0">
      <w:start w:val="1"/>
      <w:numFmt w:val="decimal"/>
      <w:lvlText w:val="%1.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1881ECE"/>
    <w:multiLevelType w:val="multilevel"/>
    <w:tmpl w:val="4C3E37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4CA1054"/>
    <w:multiLevelType w:val="multilevel"/>
    <w:tmpl w:val="20D4CFB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28">
    <w:nsid w:val="5C265D4E"/>
    <w:multiLevelType w:val="hybridMultilevel"/>
    <w:tmpl w:val="7E4495E2"/>
    <w:lvl w:ilvl="0" w:tplc="FFFFFFFF">
      <w:start w:val="1"/>
      <w:numFmt w:val="lowerLetter"/>
      <w:lvlText w:val="%1)"/>
      <w:lvlJc w:val="left"/>
      <w:pPr>
        <w:ind w:left="1838" w:hanging="420"/>
      </w:pPr>
    </w:lvl>
    <w:lvl w:ilvl="1" w:tplc="FFFFFFFF">
      <w:start w:val="1"/>
      <w:numFmt w:val="lowerLetter"/>
      <w:lvlText w:val="%2)"/>
      <w:lvlJc w:val="left"/>
      <w:pPr>
        <w:ind w:left="2258" w:hanging="420"/>
      </w:pPr>
    </w:lvl>
    <w:lvl w:ilvl="2" w:tplc="96B89D30">
      <w:start w:val="1"/>
      <w:numFmt w:val="lowerRoman"/>
      <w:lvlText w:val="%3."/>
      <w:lvlJc w:val="right"/>
      <w:pPr>
        <w:ind w:left="2678" w:hanging="420"/>
      </w:pPr>
    </w:lvl>
    <w:lvl w:ilvl="3" w:tplc="FFFFFFFF" w:tentative="1">
      <w:start w:val="1"/>
      <w:numFmt w:val="decimal"/>
      <w:lvlText w:val="%4."/>
      <w:lvlJc w:val="left"/>
      <w:pPr>
        <w:ind w:left="3098" w:hanging="420"/>
      </w:pPr>
    </w:lvl>
    <w:lvl w:ilvl="4" w:tplc="FFFFFFFF" w:tentative="1">
      <w:start w:val="1"/>
      <w:numFmt w:val="lowerLetter"/>
      <w:lvlText w:val="%5)"/>
      <w:lvlJc w:val="left"/>
      <w:pPr>
        <w:ind w:left="3518" w:hanging="420"/>
      </w:pPr>
    </w:lvl>
    <w:lvl w:ilvl="5" w:tplc="FFFFFFFF" w:tentative="1">
      <w:start w:val="1"/>
      <w:numFmt w:val="lowerRoman"/>
      <w:lvlText w:val="%6."/>
      <w:lvlJc w:val="right"/>
      <w:pPr>
        <w:ind w:left="3938" w:hanging="420"/>
      </w:pPr>
    </w:lvl>
    <w:lvl w:ilvl="6" w:tplc="FFFFFFFF" w:tentative="1">
      <w:start w:val="1"/>
      <w:numFmt w:val="decimal"/>
      <w:lvlText w:val="%7."/>
      <w:lvlJc w:val="left"/>
      <w:pPr>
        <w:ind w:left="4358" w:hanging="420"/>
      </w:pPr>
    </w:lvl>
    <w:lvl w:ilvl="7" w:tplc="FFFFFFFF" w:tentative="1">
      <w:start w:val="1"/>
      <w:numFmt w:val="lowerLetter"/>
      <w:lvlText w:val="%8)"/>
      <w:lvlJc w:val="left"/>
      <w:pPr>
        <w:ind w:left="4778" w:hanging="420"/>
      </w:pPr>
    </w:lvl>
    <w:lvl w:ilvl="8" w:tplc="FFFFFFFF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9">
    <w:nsid w:val="63BB588C"/>
    <w:multiLevelType w:val="hybridMultilevel"/>
    <w:tmpl w:val="2D4AF908"/>
    <w:lvl w:ilvl="0" w:tplc="04090019">
      <w:start w:val="1"/>
      <w:numFmt w:val="bullet"/>
      <w:pStyle w:val="yj1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4E72FBA"/>
    <w:multiLevelType w:val="hybridMultilevel"/>
    <w:tmpl w:val="7368EE4C"/>
    <w:lvl w:ilvl="0" w:tplc="5578704E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691" w:hanging="420"/>
      </w:pPr>
    </w:lvl>
    <w:lvl w:ilvl="2" w:tplc="04090005">
      <w:start w:val="1"/>
      <w:numFmt w:val="lowerRoman"/>
      <w:lvlText w:val="%3."/>
      <w:lvlJc w:val="right"/>
      <w:pPr>
        <w:ind w:left="2111" w:hanging="420"/>
      </w:pPr>
    </w:lvl>
    <w:lvl w:ilvl="3" w:tplc="04090001" w:tentative="1">
      <w:start w:val="1"/>
      <w:numFmt w:val="decimal"/>
      <w:lvlText w:val="%4."/>
      <w:lvlJc w:val="left"/>
      <w:pPr>
        <w:ind w:left="2531" w:hanging="420"/>
      </w:pPr>
    </w:lvl>
    <w:lvl w:ilvl="4" w:tplc="04090003" w:tentative="1">
      <w:start w:val="1"/>
      <w:numFmt w:val="lowerLetter"/>
      <w:lvlText w:val="%5)"/>
      <w:lvlJc w:val="left"/>
      <w:pPr>
        <w:ind w:left="2951" w:hanging="420"/>
      </w:pPr>
    </w:lvl>
    <w:lvl w:ilvl="5" w:tplc="04090005" w:tentative="1">
      <w:start w:val="1"/>
      <w:numFmt w:val="lowerRoman"/>
      <w:lvlText w:val="%6."/>
      <w:lvlJc w:val="right"/>
      <w:pPr>
        <w:ind w:left="3371" w:hanging="420"/>
      </w:pPr>
    </w:lvl>
    <w:lvl w:ilvl="6" w:tplc="04090001" w:tentative="1">
      <w:start w:val="1"/>
      <w:numFmt w:val="decimal"/>
      <w:lvlText w:val="%7."/>
      <w:lvlJc w:val="left"/>
      <w:pPr>
        <w:ind w:left="3791" w:hanging="420"/>
      </w:pPr>
    </w:lvl>
    <w:lvl w:ilvl="7" w:tplc="04090003" w:tentative="1">
      <w:start w:val="1"/>
      <w:numFmt w:val="lowerLetter"/>
      <w:lvlText w:val="%8)"/>
      <w:lvlJc w:val="left"/>
      <w:pPr>
        <w:ind w:left="4211" w:hanging="420"/>
      </w:pPr>
    </w:lvl>
    <w:lvl w:ilvl="8" w:tplc="04090005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67D034B"/>
    <w:multiLevelType w:val="hybridMultilevel"/>
    <w:tmpl w:val="2C40E30A"/>
    <w:lvl w:ilvl="0" w:tplc="696CAC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01D4EB6"/>
    <w:multiLevelType w:val="hybridMultilevel"/>
    <w:tmpl w:val="A740AB08"/>
    <w:lvl w:ilvl="0" w:tplc="0409000D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2C18E9"/>
    <w:multiLevelType w:val="hybridMultilevel"/>
    <w:tmpl w:val="3DA2C1D2"/>
    <w:lvl w:ilvl="0" w:tplc="A518190E">
      <w:start w:val="1"/>
      <w:numFmt w:val="bullet"/>
      <w:pStyle w:val="yj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D1A1CF5"/>
    <w:multiLevelType w:val="hybridMultilevel"/>
    <w:tmpl w:val="7E4495E2"/>
    <w:lvl w:ilvl="0" w:tplc="4516B972">
      <w:start w:val="1"/>
      <w:numFmt w:val="lowerLetter"/>
      <w:lvlText w:val="%1)"/>
      <w:lvlJc w:val="left"/>
      <w:pPr>
        <w:ind w:left="1838" w:hanging="420"/>
      </w:pPr>
    </w:lvl>
    <w:lvl w:ilvl="1" w:tplc="04090003">
      <w:start w:val="1"/>
      <w:numFmt w:val="lowerLetter"/>
      <w:lvlText w:val="%2)"/>
      <w:lvlJc w:val="left"/>
      <w:pPr>
        <w:ind w:left="2258" w:hanging="420"/>
      </w:pPr>
    </w:lvl>
    <w:lvl w:ilvl="2" w:tplc="04090005">
      <w:start w:val="1"/>
      <w:numFmt w:val="lowerRoman"/>
      <w:lvlText w:val="%3."/>
      <w:lvlJc w:val="right"/>
      <w:pPr>
        <w:ind w:left="2678" w:hanging="420"/>
      </w:pPr>
    </w:lvl>
    <w:lvl w:ilvl="3" w:tplc="04090001" w:tentative="1">
      <w:start w:val="1"/>
      <w:numFmt w:val="decimal"/>
      <w:lvlText w:val="%4."/>
      <w:lvlJc w:val="left"/>
      <w:pPr>
        <w:ind w:left="3098" w:hanging="420"/>
      </w:pPr>
    </w:lvl>
    <w:lvl w:ilvl="4" w:tplc="04090003" w:tentative="1">
      <w:start w:val="1"/>
      <w:numFmt w:val="lowerLetter"/>
      <w:lvlText w:val="%5)"/>
      <w:lvlJc w:val="left"/>
      <w:pPr>
        <w:ind w:left="3518" w:hanging="420"/>
      </w:pPr>
    </w:lvl>
    <w:lvl w:ilvl="5" w:tplc="04090005" w:tentative="1">
      <w:start w:val="1"/>
      <w:numFmt w:val="lowerRoman"/>
      <w:lvlText w:val="%6."/>
      <w:lvlJc w:val="right"/>
      <w:pPr>
        <w:ind w:left="3938" w:hanging="420"/>
      </w:pPr>
    </w:lvl>
    <w:lvl w:ilvl="6" w:tplc="04090001" w:tentative="1">
      <w:start w:val="1"/>
      <w:numFmt w:val="decimal"/>
      <w:lvlText w:val="%7."/>
      <w:lvlJc w:val="left"/>
      <w:pPr>
        <w:ind w:left="4358" w:hanging="420"/>
      </w:pPr>
    </w:lvl>
    <w:lvl w:ilvl="7" w:tplc="04090003" w:tentative="1">
      <w:start w:val="1"/>
      <w:numFmt w:val="lowerLetter"/>
      <w:lvlText w:val="%8)"/>
      <w:lvlJc w:val="left"/>
      <w:pPr>
        <w:ind w:left="4778" w:hanging="420"/>
      </w:pPr>
    </w:lvl>
    <w:lvl w:ilvl="8" w:tplc="04090005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29"/>
  </w:num>
  <w:num w:numId="2">
    <w:abstractNumId w:val="33"/>
  </w:num>
  <w:num w:numId="3">
    <w:abstractNumId w:val="25"/>
  </w:num>
  <w:num w:numId="4">
    <w:abstractNumId w:val="16"/>
  </w:num>
  <w:num w:numId="5">
    <w:abstractNumId w:val="10"/>
  </w:num>
  <w:num w:numId="6">
    <w:abstractNumId w:val="31"/>
  </w:num>
  <w:num w:numId="7">
    <w:abstractNumId w:val="12"/>
  </w:num>
  <w:num w:numId="8">
    <w:abstractNumId w:val="23"/>
  </w:num>
  <w:num w:numId="9">
    <w:abstractNumId w:val="17"/>
  </w:num>
  <w:num w:numId="10">
    <w:abstractNumId w:val="19"/>
  </w:num>
  <w:num w:numId="11">
    <w:abstractNumId w:val="26"/>
  </w:num>
  <w:num w:numId="12">
    <w:abstractNumId w:val="21"/>
  </w:num>
  <w:num w:numId="13">
    <w:abstractNumId w:val="34"/>
  </w:num>
  <w:num w:numId="14">
    <w:abstractNumId w:val="28"/>
  </w:num>
  <w:num w:numId="15">
    <w:abstractNumId w:val="30"/>
  </w:num>
  <w:num w:numId="16">
    <w:abstractNumId w:val="11"/>
  </w:num>
  <w:num w:numId="17">
    <w:abstractNumId w:val="15"/>
  </w:num>
  <w:num w:numId="18">
    <w:abstractNumId w:val="13"/>
  </w:num>
  <w:num w:numId="19">
    <w:abstractNumId w:val="20"/>
  </w:num>
  <w:num w:numId="20">
    <w:abstractNumId w:val="32"/>
  </w:num>
  <w:num w:numId="21">
    <w:abstractNumId w:val="2"/>
  </w:num>
  <w:num w:numId="22">
    <w:abstractNumId w:val="0"/>
  </w:num>
  <w:num w:numId="23">
    <w:abstractNumId w:val="9"/>
  </w:num>
  <w:num w:numId="24">
    <w:abstractNumId w:val="22"/>
  </w:num>
  <w:num w:numId="25">
    <w:abstractNumId w:val="1"/>
  </w:num>
  <w:num w:numId="26">
    <w:abstractNumId w:val="4"/>
  </w:num>
  <w:num w:numId="27">
    <w:abstractNumId w:val="3"/>
  </w:num>
  <w:num w:numId="28">
    <w:abstractNumId w:val="5"/>
  </w:num>
  <w:num w:numId="29">
    <w:abstractNumId w:val="6"/>
  </w:num>
  <w:num w:numId="30">
    <w:abstractNumId w:val="8"/>
  </w:num>
  <w:num w:numId="31">
    <w:abstractNumId w:val="7"/>
  </w:num>
  <w:num w:numId="32">
    <w:abstractNumId w:val="24"/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6E9"/>
    <w:rsid w:val="00017B96"/>
    <w:rsid w:val="000C65F8"/>
    <w:rsid w:val="001578ED"/>
    <w:rsid w:val="002F138B"/>
    <w:rsid w:val="0068563A"/>
    <w:rsid w:val="006F67DC"/>
    <w:rsid w:val="0076628C"/>
    <w:rsid w:val="00922819"/>
    <w:rsid w:val="009F5A64"/>
    <w:rsid w:val="00E847BB"/>
    <w:rsid w:val="00EE5EC9"/>
    <w:rsid w:val="00F312A1"/>
    <w:rsid w:val="00F3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316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l2,Chapter Title,sect 1.2,DO NOT USE_h2,chn,Chapter Number/Appendix Letter,2nd level,Titre2,2,Header 2,Heading2,No Number,A,o,Heading 2 Hidden,H2-Heading 2,Header2,22,heading2,list2,A.B.C.,list 2,Heading Indent No L2,I"/>
    <w:basedOn w:val="a"/>
    <w:next w:val="a"/>
    <w:link w:val="2Char"/>
    <w:qFormat/>
    <w:rsid w:val="00F316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qFormat/>
    <w:rsid w:val="00F31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316E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316E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16E9"/>
    <w:rPr>
      <w:sz w:val="18"/>
      <w:szCs w:val="18"/>
    </w:rPr>
  </w:style>
  <w:style w:type="paragraph" w:styleId="a4">
    <w:name w:val="footer"/>
    <w:basedOn w:val="a"/>
    <w:link w:val="Char0"/>
    <w:unhideWhenUsed/>
    <w:rsid w:val="00F3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16E9"/>
    <w:rPr>
      <w:sz w:val="18"/>
      <w:szCs w:val="18"/>
    </w:rPr>
  </w:style>
  <w:style w:type="character" w:customStyle="1" w:styleId="1Char">
    <w:name w:val="标题 1 Char"/>
    <w:basedOn w:val="a0"/>
    <w:link w:val="1"/>
    <w:rsid w:val="00F316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Underrubrik1 Char,prop2 Char,l2 Char,Chapter Title Char,sect 1.2 Char,DO NOT USE_h2 Char,chn Char,Chapter Number/Appendix Letter Char,2nd level Char,Titre2 Char,2 Char,Header 2 Char,Heading2 Char,No Number Char,A Char,o Char"/>
    <w:basedOn w:val="a0"/>
    <w:link w:val="2"/>
    <w:rsid w:val="00F316E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0"/>
    <w:rsid w:val="00F316E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316E9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316E9"/>
    <w:rPr>
      <w:rFonts w:ascii="Cambria" w:eastAsia="宋体" w:hAnsi="Cambria" w:cs="Times New Roman"/>
      <w:b/>
      <w:bCs/>
      <w:sz w:val="24"/>
      <w:szCs w:val="24"/>
    </w:rPr>
  </w:style>
  <w:style w:type="character" w:styleId="a5">
    <w:name w:val="Hyperlink"/>
    <w:uiPriority w:val="99"/>
    <w:rsid w:val="00F316E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F316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16E9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316E9"/>
  </w:style>
  <w:style w:type="paragraph" w:styleId="a8">
    <w:name w:val="No Spacing"/>
    <w:link w:val="Char2"/>
    <w:qFormat/>
    <w:rsid w:val="00F316E9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8"/>
    <w:rsid w:val="00F316E9"/>
    <w:rPr>
      <w:rFonts w:ascii="Calibri" w:eastAsia="宋体" w:hAnsi="Calibri" w:cs="Times New Roman"/>
      <w:kern w:val="0"/>
      <w:sz w:val="22"/>
    </w:rPr>
  </w:style>
  <w:style w:type="table" w:styleId="a9">
    <w:name w:val="Table Grid"/>
    <w:basedOn w:val="a1"/>
    <w:rsid w:val="00F316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">
    <w:name w:val="Char"/>
    <w:basedOn w:val="a"/>
    <w:rsid w:val="00F316E9"/>
    <w:rPr>
      <w:rFonts w:ascii="Tahoma" w:hAnsi="Tahoma"/>
      <w:sz w:val="24"/>
      <w:szCs w:val="20"/>
    </w:rPr>
  </w:style>
  <w:style w:type="paragraph" w:styleId="aa">
    <w:name w:val="Body Text Indent"/>
    <w:basedOn w:val="a"/>
    <w:link w:val="Char4"/>
    <w:rsid w:val="00F316E9"/>
    <w:pPr>
      <w:ind w:leftChars="942" w:left="1978" w:firstLineChars="257" w:firstLine="540"/>
    </w:pPr>
  </w:style>
  <w:style w:type="character" w:customStyle="1" w:styleId="Char4">
    <w:name w:val="正文文本缩进 Char"/>
    <w:basedOn w:val="a0"/>
    <w:link w:val="aa"/>
    <w:rsid w:val="00F316E9"/>
    <w:rPr>
      <w:rFonts w:ascii="Times New Roman" w:eastAsia="宋体" w:hAnsi="Times New Roman" w:cs="Times New Roman"/>
      <w:szCs w:val="24"/>
    </w:rPr>
  </w:style>
  <w:style w:type="paragraph" w:customStyle="1" w:styleId="yj1">
    <w:name w:val="yj标题1"/>
    <w:basedOn w:val="a"/>
    <w:autoRedefine/>
    <w:qFormat/>
    <w:rsid w:val="00F316E9"/>
    <w:pPr>
      <w:numPr>
        <w:numId w:val="1"/>
      </w:numPr>
      <w:spacing w:beforeLines="50" w:afterLines="50" w:line="360" w:lineRule="auto"/>
      <w:outlineLvl w:val="0"/>
    </w:pPr>
    <w:rPr>
      <w:rFonts w:ascii="华文中宋" w:eastAsia="华文中宋" w:hAnsi="华文中宋"/>
      <w:sz w:val="36"/>
    </w:rPr>
  </w:style>
  <w:style w:type="paragraph" w:customStyle="1" w:styleId="yj2">
    <w:name w:val="yj标题2"/>
    <w:basedOn w:val="a"/>
    <w:autoRedefine/>
    <w:qFormat/>
    <w:rsid w:val="00F316E9"/>
    <w:pPr>
      <w:spacing w:line="360" w:lineRule="auto"/>
      <w:ind w:left="709" w:hanging="709"/>
      <w:outlineLvl w:val="2"/>
    </w:pPr>
    <w:rPr>
      <w:rFonts w:ascii="黑体" w:eastAsia="黑体" w:hAnsi="黑体"/>
      <w:b/>
      <w:sz w:val="24"/>
    </w:rPr>
  </w:style>
  <w:style w:type="paragraph" w:customStyle="1" w:styleId="yj3">
    <w:name w:val="yj标题3"/>
    <w:basedOn w:val="a"/>
    <w:autoRedefine/>
    <w:qFormat/>
    <w:rsid w:val="00F316E9"/>
    <w:pPr>
      <w:outlineLvl w:val="2"/>
    </w:pPr>
    <w:rPr>
      <w:rFonts w:ascii="华文中宋" w:eastAsia="华文中宋" w:hAnsi="华文中宋"/>
      <w:sz w:val="28"/>
    </w:rPr>
  </w:style>
  <w:style w:type="paragraph" w:customStyle="1" w:styleId="yj4">
    <w:name w:val="yj标题4"/>
    <w:basedOn w:val="a"/>
    <w:autoRedefine/>
    <w:qFormat/>
    <w:rsid w:val="00F316E9"/>
    <w:pPr>
      <w:outlineLvl w:val="3"/>
    </w:pPr>
    <w:rPr>
      <w:rFonts w:ascii="华文中宋" w:eastAsia="华文中宋" w:hAnsi="华文中宋"/>
      <w:sz w:val="24"/>
    </w:rPr>
  </w:style>
  <w:style w:type="paragraph" w:styleId="10">
    <w:name w:val="toc 1"/>
    <w:basedOn w:val="a"/>
    <w:next w:val="a"/>
    <w:autoRedefine/>
    <w:uiPriority w:val="39"/>
    <w:qFormat/>
    <w:rsid w:val="00F316E9"/>
    <w:pPr>
      <w:tabs>
        <w:tab w:val="left" w:pos="420"/>
        <w:tab w:val="right" w:leader="dot" w:pos="8154"/>
      </w:tabs>
      <w:spacing w:line="480" w:lineRule="auto"/>
    </w:pPr>
  </w:style>
  <w:style w:type="paragraph" w:styleId="20">
    <w:name w:val="toc 2"/>
    <w:basedOn w:val="a"/>
    <w:next w:val="a"/>
    <w:autoRedefine/>
    <w:uiPriority w:val="39"/>
    <w:qFormat/>
    <w:rsid w:val="00F316E9"/>
    <w:pPr>
      <w:ind w:leftChars="200" w:left="420"/>
    </w:pPr>
  </w:style>
  <w:style w:type="paragraph" w:customStyle="1" w:styleId="yj">
    <w:name w:val="yj正文首行缩进"/>
    <w:basedOn w:val="a"/>
    <w:autoRedefine/>
    <w:qFormat/>
    <w:rsid w:val="00F316E9"/>
    <w:pPr>
      <w:numPr>
        <w:numId w:val="2"/>
      </w:numPr>
      <w:spacing w:beforeLines="50" w:line="360" w:lineRule="auto"/>
      <w:jc w:val="left"/>
    </w:pPr>
    <w:rPr>
      <w:szCs w:val="21"/>
    </w:rPr>
  </w:style>
  <w:style w:type="paragraph" w:styleId="ab">
    <w:name w:val="Document Map"/>
    <w:basedOn w:val="a"/>
    <w:link w:val="Char5"/>
    <w:uiPriority w:val="99"/>
    <w:rsid w:val="00F316E9"/>
    <w:pPr>
      <w:shd w:val="clear" w:color="auto" w:fill="000080"/>
    </w:pPr>
  </w:style>
  <w:style w:type="character" w:customStyle="1" w:styleId="Char5">
    <w:name w:val="文档结构图 Char"/>
    <w:basedOn w:val="a0"/>
    <w:link w:val="ab"/>
    <w:uiPriority w:val="99"/>
    <w:rsid w:val="00F316E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toc 3"/>
    <w:basedOn w:val="a"/>
    <w:next w:val="a"/>
    <w:autoRedefine/>
    <w:uiPriority w:val="39"/>
    <w:qFormat/>
    <w:rsid w:val="00F316E9"/>
    <w:pPr>
      <w:ind w:leftChars="400" w:left="840"/>
    </w:pPr>
  </w:style>
  <w:style w:type="paragraph" w:customStyle="1" w:styleId="ac">
    <w:name w:val="封面"/>
    <w:basedOn w:val="a"/>
    <w:rsid w:val="00F316E9"/>
    <w:pPr>
      <w:adjustRightInd w:val="0"/>
      <w:spacing w:line="360" w:lineRule="atLeast"/>
      <w:jc w:val="right"/>
      <w:textAlignment w:val="baseline"/>
    </w:pPr>
    <w:rPr>
      <w:rFonts w:ascii="Symbol" w:hAnsi="Symbol"/>
      <w:kern w:val="0"/>
      <w:szCs w:val="20"/>
    </w:rPr>
  </w:style>
  <w:style w:type="paragraph" w:styleId="ad">
    <w:name w:val="Plain Text"/>
    <w:aliases w:val="普通文字1,普通文字2,普通文字3,普通文字4,普通文字5,普通文字6,普通文字11,普通文字21,普通文字31,普通文字41,普通文字7"/>
    <w:basedOn w:val="a"/>
    <w:link w:val="Char6"/>
    <w:rsid w:val="00F316E9"/>
    <w:rPr>
      <w:rFonts w:ascii="宋体" w:hAnsi="Courier New" w:cs="Tahoma"/>
      <w:szCs w:val="21"/>
    </w:rPr>
  </w:style>
  <w:style w:type="character" w:customStyle="1" w:styleId="Char6">
    <w:name w:val="纯文本 Char"/>
    <w:aliases w:val="普通文字1 Char,普通文字2 Char,普通文字3 Char,普通文字4 Char,普通文字5 Char,普通文字6 Char,普通文字11 Char,普通文字21 Char,普通文字31 Char,普通文字41 Char,普通文字7 Char"/>
    <w:basedOn w:val="a0"/>
    <w:link w:val="ad"/>
    <w:rsid w:val="00F316E9"/>
    <w:rPr>
      <w:rFonts w:ascii="宋体" w:eastAsia="宋体" w:hAnsi="Courier New" w:cs="Tahoma"/>
      <w:szCs w:val="21"/>
    </w:rPr>
  </w:style>
  <w:style w:type="paragraph" w:styleId="ae">
    <w:name w:val="List Paragraph"/>
    <w:basedOn w:val="a"/>
    <w:qFormat/>
    <w:rsid w:val="00F316E9"/>
    <w:pPr>
      <w:ind w:firstLineChars="200" w:firstLine="420"/>
    </w:pPr>
  </w:style>
  <w:style w:type="paragraph" w:customStyle="1" w:styleId="11">
    <w:name w:val="样式1"/>
    <w:basedOn w:val="a"/>
    <w:rsid w:val="00F316E9"/>
  </w:style>
  <w:style w:type="paragraph" w:styleId="TOC">
    <w:name w:val="TOC Heading"/>
    <w:basedOn w:val="1"/>
    <w:next w:val="a"/>
    <w:uiPriority w:val="39"/>
    <w:qFormat/>
    <w:rsid w:val="00F31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">
    <w:name w:val="Emphasis"/>
    <w:qFormat/>
    <w:rsid w:val="00F316E9"/>
    <w:rPr>
      <w:i/>
      <w:iCs/>
    </w:rPr>
  </w:style>
  <w:style w:type="character" w:styleId="af0">
    <w:name w:val="annotation reference"/>
    <w:rsid w:val="00F316E9"/>
    <w:rPr>
      <w:sz w:val="21"/>
      <w:szCs w:val="21"/>
    </w:rPr>
  </w:style>
  <w:style w:type="paragraph" w:styleId="af1">
    <w:name w:val="annotation text"/>
    <w:basedOn w:val="a"/>
    <w:link w:val="Char7"/>
    <w:rsid w:val="00F316E9"/>
    <w:pPr>
      <w:jc w:val="left"/>
    </w:pPr>
  </w:style>
  <w:style w:type="character" w:customStyle="1" w:styleId="Char7">
    <w:name w:val="批注文字 Char"/>
    <w:basedOn w:val="a0"/>
    <w:link w:val="af1"/>
    <w:rsid w:val="00F316E9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1"/>
    <w:next w:val="af1"/>
    <w:link w:val="Char8"/>
    <w:rsid w:val="00F316E9"/>
    <w:rPr>
      <w:b/>
      <w:bCs/>
    </w:rPr>
  </w:style>
  <w:style w:type="character" w:customStyle="1" w:styleId="Char8">
    <w:name w:val="批注主题 Char"/>
    <w:basedOn w:val="Char7"/>
    <w:link w:val="af2"/>
    <w:rsid w:val="00F316E9"/>
    <w:rPr>
      <w:b/>
      <w:bCs/>
    </w:rPr>
  </w:style>
  <w:style w:type="paragraph" w:customStyle="1" w:styleId="af3">
    <w:name w:val="文档标题"/>
    <w:basedOn w:val="aa"/>
    <w:rsid w:val="00F316E9"/>
    <w:pPr>
      <w:spacing w:after="120"/>
      <w:ind w:leftChars="200" w:left="420" w:firstLineChars="200" w:firstLine="961"/>
      <w:jc w:val="center"/>
    </w:pPr>
    <w:rPr>
      <w:rFonts w:ascii="Calibri" w:hAnsi="Calibri"/>
      <w:b/>
      <w:sz w:val="48"/>
      <w:szCs w:val="20"/>
    </w:rPr>
  </w:style>
  <w:style w:type="paragraph" w:styleId="af4">
    <w:name w:val="Title"/>
    <w:basedOn w:val="a"/>
    <w:next w:val="a"/>
    <w:link w:val="Char9"/>
    <w:uiPriority w:val="10"/>
    <w:qFormat/>
    <w:rsid w:val="00F316E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9">
    <w:name w:val="标题 Char"/>
    <w:basedOn w:val="a0"/>
    <w:link w:val="af4"/>
    <w:uiPriority w:val="10"/>
    <w:rsid w:val="00F316E9"/>
    <w:rPr>
      <w:rFonts w:ascii="Cambria" w:eastAsia="宋体" w:hAnsi="Cambria" w:cs="Times New Roman"/>
      <w:b/>
      <w:bCs/>
      <w:sz w:val="32"/>
      <w:szCs w:val="32"/>
    </w:rPr>
  </w:style>
  <w:style w:type="paragraph" w:styleId="af5">
    <w:name w:val="Date"/>
    <w:basedOn w:val="a"/>
    <w:next w:val="a"/>
    <w:link w:val="Chara"/>
    <w:rsid w:val="00F316E9"/>
    <w:pPr>
      <w:ind w:leftChars="2500" w:left="100"/>
    </w:pPr>
  </w:style>
  <w:style w:type="character" w:customStyle="1" w:styleId="Chara">
    <w:name w:val="日期 Char"/>
    <w:basedOn w:val="a0"/>
    <w:link w:val="af5"/>
    <w:rsid w:val="00F316E9"/>
    <w:rPr>
      <w:rFonts w:ascii="Times New Roman" w:eastAsia="宋体" w:hAnsi="Times New Roman" w:cs="Times New Roman"/>
      <w:szCs w:val="24"/>
    </w:rPr>
  </w:style>
  <w:style w:type="paragraph" w:styleId="af6">
    <w:name w:val="Body Text"/>
    <w:basedOn w:val="a"/>
    <w:link w:val="Charb"/>
    <w:rsid w:val="00F316E9"/>
    <w:pPr>
      <w:spacing w:after="120"/>
    </w:pPr>
  </w:style>
  <w:style w:type="character" w:customStyle="1" w:styleId="Charb">
    <w:name w:val="正文文本 Char"/>
    <w:basedOn w:val="a0"/>
    <w:link w:val="af6"/>
    <w:rsid w:val="00F316E9"/>
    <w:rPr>
      <w:rFonts w:ascii="Times New Roman" w:eastAsia="宋体" w:hAnsi="Times New Roman" w:cs="Times New Roman"/>
      <w:szCs w:val="24"/>
    </w:rPr>
  </w:style>
  <w:style w:type="paragraph" w:styleId="af7">
    <w:name w:val="Normal Indent"/>
    <w:aliases w:val="表正文,正文非缩进,特点,段1,正文不缩进,标题4,正文缩进1,正文缩进 Char,四号,Indent 1 Char Char,正文（首行缩进两字） Char,表正文 Char,正文非缩进 Char,特点 Char,段1 Char,正文（首行缩进两字） Char Char Char1,正文（首行缩进两字） Char Char Char1 Char Char Char Char Char,±íÕýÎÄ,ÕýÎÄ·ÇËõ½ø,Normal Indent Char,正文缩进(首经贸),缩进,ALT"/>
    <w:basedOn w:val="a"/>
    <w:rsid w:val="00F316E9"/>
    <w:pPr>
      <w:spacing w:line="360" w:lineRule="auto"/>
      <w:ind w:firstLine="420"/>
    </w:pPr>
    <w:rPr>
      <w:sz w:val="24"/>
      <w:szCs w:val="20"/>
    </w:rPr>
  </w:style>
  <w:style w:type="paragraph" w:customStyle="1" w:styleId="3">
    <w:name w:val="样式3"/>
    <w:basedOn w:val="6"/>
    <w:next w:val="6"/>
    <w:rsid w:val="00F316E9"/>
    <w:pPr>
      <w:numPr>
        <w:ilvl w:val="2"/>
        <w:numId w:val="8"/>
      </w:numPr>
    </w:pPr>
    <w:rPr>
      <w:rFonts w:ascii="Arial" w:eastAsia="黑体" w:hAnsi="Arial"/>
      <w:b w:val="0"/>
    </w:rPr>
  </w:style>
  <w:style w:type="paragraph" w:customStyle="1" w:styleId="32">
    <w:name w:val="表格3"/>
    <w:basedOn w:val="a"/>
    <w:next w:val="a"/>
    <w:rsid w:val="00F316E9"/>
    <w:pPr>
      <w:spacing w:line="360" w:lineRule="auto"/>
      <w:jc w:val="left"/>
    </w:pPr>
  </w:style>
  <w:style w:type="character" w:customStyle="1" w:styleId="hps">
    <w:name w:val="hps"/>
    <w:basedOn w:val="a0"/>
    <w:rsid w:val="00F316E9"/>
  </w:style>
  <w:style w:type="character" w:styleId="af8">
    <w:name w:val="FollowedHyperlink"/>
    <w:uiPriority w:val="99"/>
    <w:rsid w:val="00F316E9"/>
    <w:rPr>
      <w:color w:val="800080"/>
      <w:u w:val="single"/>
    </w:rPr>
  </w:style>
  <w:style w:type="character" w:customStyle="1" w:styleId="Char10">
    <w:name w:val="正文文本 Char1"/>
    <w:rsid w:val="00F316E9"/>
    <w:rPr>
      <w:kern w:val="2"/>
      <w:sz w:val="21"/>
      <w:szCs w:val="22"/>
    </w:rPr>
  </w:style>
  <w:style w:type="character" w:customStyle="1" w:styleId="Char11">
    <w:name w:val="文档结构图 Char1"/>
    <w:rsid w:val="00F316E9"/>
    <w:rPr>
      <w:rFonts w:ascii="宋体"/>
      <w:kern w:val="2"/>
      <w:sz w:val="18"/>
      <w:szCs w:val="18"/>
    </w:rPr>
  </w:style>
  <w:style w:type="character" w:customStyle="1" w:styleId="Char12">
    <w:name w:val="日期 Char1"/>
    <w:rsid w:val="00F316E9"/>
    <w:rPr>
      <w:kern w:val="2"/>
      <w:sz w:val="21"/>
      <w:szCs w:val="24"/>
    </w:rPr>
  </w:style>
  <w:style w:type="character" w:customStyle="1" w:styleId="Char13">
    <w:name w:val="标题 Char1"/>
    <w:rsid w:val="00F316E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0">
    <w:name w:val="正文文本 Char2"/>
    <w:rsid w:val="00F316E9"/>
    <w:rPr>
      <w:kern w:val="2"/>
      <w:sz w:val="21"/>
      <w:szCs w:val="24"/>
    </w:rPr>
  </w:style>
  <w:style w:type="character" w:styleId="af9">
    <w:name w:val="endnote reference"/>
    <w:rsid w:val="00F316E9"/>
    <w:rPr>
      <w:vertAlign w:val="superscript"/>
    </w:rPr>
  </w:style>
  <w:style w:type="paragraph" w:customStyle="1" w:styleId="ALT1">
    <w:name w:val="ALT+1正文"/>
    <w:basedOn w:val="a"/>
    <w:rsid w:val="00F316E9"/>
    <w:pPr>
      <w:spacing w:line="360" w:lineRule="auto"/>
    </w:pPr>
    <w:rPr>
      <w:sz w:val="24"/>
      <w:szCs w:val="20"/>
    </w:rPr>
  </w:style>
  <w:style w:type="paragraph" w:styleId="afa">
    <w:name w:val="endnote text"/>
    <w:basedOn w:val="a"/>
    <w:link w:val="Charc"/>
    <w:rsid w:val="00F316E9"/>
    <w:pPr>
      <w:snapToGrid w:val="0"/>
      <w:jc w:val="left"/>
    </w:pPr>
  </w:style>
  <w:style w:type="character" w:customStyle="1" w:styleId="Charc">
    <w:name w:val="尾注文本 Char"/>
    <w:basedOn w:val="a0"/>
    <w:link w:val="afa"/>
    <w:rsid w:val="00F316E9"/>
    <w:rPr>
      <w:rFonts w:ascii="Times New Roman" w:eastAsia="宋体" w:hAnsi="Times New Roman" w:cs="Times New Roman"/>
      <w:szCs w:val="24"/>
    </w:rPr>
  </w:style>
  <w:style w:type="paragraph" w:customStyle="1" w:styleId="afb">
    <w:name w:val="表格内容"/>
    <w:rsid w:val="00F316E9"/>
    <w:pPr>
      <w:suppressLineNumbers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6327-D95D-47EE-AFA3-ADA290B8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2700</Words>
  <Characters>15390</Characters>
  <Application>Microsoft Office Word</Application>
  <DocSecurity>0</DocSecurity>
  <Lines>128</Lines>
  <Paragraphs>36</Paragraphs>
  <ScaleCrop>false</ScaleCrop>
  <Company/>
  <LinksUpToDate>false</LinksUpToDate>
  <CharactersWithSpaces>18054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lqlt</dc:creator>
  <cp:keywords/>
  <dc:description/>
  <cp:lastModifiedBy>lqlt</cp:lastModifiedBy>
  <cp:revision>9</cp:revision>
  <dcterms:created xsi:type="dcterms:W3CDTF">2014-05-05T01:24:00Z</dcterms:created>
  <dcterms:modified xsi:type="dcterms:W3CDTF">2014-06-04T00:50:00Z</dcterms:modified>
</cp:coreProperties>
</file>